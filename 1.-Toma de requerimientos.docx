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F7D47" w14:textId="77777777" w:rsidR="008C2396" w:rsidRPr="00031073" w:rsidRDefault="008C2396" w:rsidP="00081538">
      <w:pPr>
        <w:jc w:val="center"/>
        <w:rPr>
          <w:rFonts w:ascii="Arial" w:hAnsi="Arial" w:cs="Arial"/>
          <w:b/>
          <w:sz w:val="28"/>
          <w:szCs w:val="28"/>
          <w:lang w:val="es-MX"/>
        </w:rPr>
      </w:pPr>
    </w:p>
    <w:p w14:paraId="2345E86F" w14:textId="77777777" w:rsidR="005455BD" w:rsidRPr="00031073" w:rsidRDefault="00A461FC" w:rsidP="00081538">
      <w:pPr>
        <w:jc w:val="center"/>
        <w:rPr>
          <w:rFonts w:ascii="Arial" w:hAnsi="Arial" w:cs="Arial"/>
          <w:b/>
          <w:sz w:val="28"/>
          <w:szCs w:val="28"/>
          <w:lang w:val="es-MX"/>
        </w:rPr>
      </w:pPr>
      <w:r w:rsidRPr="00031073">
        <w:rPr>
          <w:rFonts w:ascii="Arial" w:hAnsi="Arial" w:cs="Arial"/>
          <w:b/>
          <w:sz w:val="28"/>
          <w:szCs w:val="28"/>
          <w:lang w:val="es-MX"/>
        </w:rPr>
        <w:t>FASES REQUERIMIENTO DE SOFTWARE</w:t>
      </w:r>
    </w:p>
    <w:p w14:paraId="4BF2A36B" w14:textId="77777777" w:rsidR="008C2396" w:rsidRPr="00031073" w:rsidRDefault="008C2396" w:rsidP="00081538">
      <w:pPr>
        <w:jc w:val="center"/>
        <w:rPr>
          <w:rFonts w:ascii="Arial" w:hAnsi="Arial" w:cs="Arial"/>
          <w:b/>
          <w:sz w:val="28"/>
          <w:szCs w:val="28"/>
          <w:lang w:val="es-MX"/>
        </w:rPr>
      </w:pPr>
    </w:p>
    <w:p w14:paraId="36742972" w14:textId="77777777" w:rsidR="00A461FC" w:rsidRPr="00031073" w:rsidRDefault="00A461FC" w:rsidP="00B7008A">
      <w:pPr>
        <w:jc w:val="center"/>
        <w:rPr>
          <w:rFonts w:ascii="Arial" w:hAnsi="Arial" w:cs="Arial"/>
          <w:b/>
          <w:sz w:val="28"/>
          <w:szCs w:val="28"/>
          <w:lang w:val="es-MX"/>
        </w:rPr>
      </w:pPr>
    </w:p>
    <w:p w14:paraId="2166D1A2" w14:textId="77777777" w:rsidR="00081538" w:rsidRPr="00253123" w:rsidRDefault="002048DB">
      <w:pPr>
        <w:pStyle w:val="TDC1"/>
        <w:tabs>
          <w:tab w:val="left" w:pos="864"/>
        </w:tabs>
        <w:rPr>
          <w:rFonts w:ascii="Arial" w:hAnsi="Arial" w:cs="Arial"/>
          <w:b w:val="0"/>
          <w:noProof/>
          <w:sz w:val="22"/>
          <w:szCs w:val="22"/>
          <w:lang w:val="es-MX" w:eastAsia="es-CO"/>
        </w:rPr>
      </w:pPr>
      <w:r w:rsidRPr="00253123">
        <w:rPr>
          <w:rFonts w:ascii="Arial" w:hAnsi="Arial" w:cs="Arial"/>
          <w:b w:val="0"/>
          <w:sz w:val="28"/>
          <w:szCs w:val="28"/>
          <w:lang w:val="es-MX"/>
        </w:rPr>
        <w:fldChar w:fldCharType="begin"/>
      </w:r>
      <w:r w:rsidRPr="00253123">
        <w:rPr>
          <w:rFonts w:ascii="Arial" w:hAnsi="Arial" w:cs="Arial"/>
          <w:b w:val="0"/>
          <w:sz w:val="28"/>
          <w:szCs w:val="28"/>
          <w:lang w:val="es-MX"/>
        </w:rPr>
        <w:instrText xml:space="preserve"> TOC \o "1-3" \h \z \u </w:instrText>
      </w:r>
      <w:r w:rsidRPr="00253123">
        <w:rPr>
          <w:rFonts w:ascii="Arial" w:hAnsi="Arial" w:cs="Arial"/>
          <w:b w:val="0"/>
          <w:sz w:val="28"/>
          <w:szCs w:val="28"/>
          <w:lang w:val="es-MX"/>
        </w:rPr>
        <w:fldChar w:fldCharType="separate"/>
      </w:r>
      <w:hyperlink w:anchor="_Toc532221774" w:history="1">
        <w:r w:rsidR="00081538" w:rsidRPr="00253123">
          <w:rPr>
            <w:rStyle w:val="Hipervnculo"/>
            <w:rFonts w:ascii="Arial" w:hAnsi="Arial" w:cs="Arial"/>
            <w:b w:val="0"/>
            <w:noProof/>
            <w:color w:val="auto"/>
            <w:u w:val="none"/>
            <w:lang w:val="es-MX"/>
          </w:rPr>
          <w:t>1.</w:t>
        </w:r>
        <w:r w:rsidR="00081538" w:rsidRPr="00253123">
          <w:rPr>
            <w:rFonts w:ascii="Arial" w:hAnsi="Arial" w:cs="Arial"/>
            <w:b w:val="0"/>
            <w:noProof/>
            <w:sz w:val="22"/>
            <w:szCs w:val="22"/>
            <w:lang w:val="es-MX" w:eastAsia="es-CO"/>
          </w:rPr>
          <w:tab/>
        </w:r>
        <w:r w:rsidR="00081538" w:rsidRPr="00253123">
          <w:rPr>
            <w:rStyle w:val="Hipervnculo"/>
            <w:rFonts w:ascii="Arial" w:hAnsi="Arial" w:cs="Arial"/>
            <w:b w:val="0"/>
            <w:noProof/>
            <w:color w:val="auto"/>
            <w:u w:val="none"/>
            <w:lang w:val="es-MX"/>
          </w:rPr>
          <w:t>DESCRIPCION GENERAL DEL REQUERIMIENTO</w:t>
        </w:r>
        <w:r w:rsidR="00081538" w:rsidRPr="00253123">
          <w:rPr>
            <w:rFonts w:ascii="Arial" w:hAnsi="Arial" w:cs="Arial"/>
            <w:b w:val="0"/>
            <w:noProof/>
            <w:webHidden/>
            <w:lang w:val="es-MX"/>
          </w:rPr>
          <w:tab/>
        </w:r>
        <w:r w:rsidR="00081538" w:rsidRPr="00253123">
          <w:rPr>
            <w:rFonts w:ascii="Arial" w:hAnsi="Arial" w:cs="Arial"/>
            <w:b w:val="0"/>
            <w:noProof/>
            <w:webHidden/>
            <w:lang w:val="es-MX"/>
          </w:rPr>
          <w:fldChar w:fldCharType="begin"/>
        </w:r>
        <w:r w:rsidR="00081538" w:rsidRPr="00253123">
          <w:rPr>
            <w:rFonts w:ascii="Arial" w:hAnsi="Arial" w:cs="Arial"/>
            <w:b w:val="0"/>
            <w:noProof/>
            <w:webHidden/>
            <w:lang w:val="es-MX"/>
          </w:rPr>
          <w:instrText xml:space="preserve"> PAGEREF _Toc532221774 \h </w:instrText>
        </w:r>
        <w:r w:rsidR="00081538" w:rsidRPr="00253123">
          <w:rPr>
            <w:rFonts w:ascii="Arial" w:hAnsi="Arial" w:cs="Arial"/>
            <w:b w:val="0"/>
            <w:noProof/>
            <w:webHidden/>
            <w:lang w:val="es-MX"/>
          </w:rPr>
        </w:r>
        <w:r w:rsidR="00081538" w:rsidRPr="00253123">
          <w:rPr>
            <w:rFonts w:ascii="Arial" w:hAnsi="Arial" w:cs="Arial"/>
            <w:b w:val="0"/>
            <w:noProof/>
            <w:webHidden/>
            <w:lang w:val="es-MX"/>
          </w:rPr>
          <w:fldChar w:fldCharType="separate"/>
        </w:r>
        <w:r w:rsidR="00081538" w:rsidRPr="00253123">
          <w:rPr>
            <w:rFonts w:ascii="Arial" w:hAnsi="Arial" w:cs="Arial"/>
            <w:b w:val="0"/>
            <w:noProof/>
            <w:webHidden/>
            <w:lang w:val="es-MX"/>
          </w:rPr>
          <w:t>2</w:t>
        </w:r>
        <w:r w:rsidR="00081538" w:rsidRPr="00253123">
          <w:rPr>
            <w:rFonts w:ascii="Arial" w:hAnsi="Arial" w:cs="Arial"/>
            <w:b w:val="0"/>
            <w:noProof/>
            <w:webHidden/>
            <w:lang w:val="es-MX"/>
          </w:rPr>
          <w:fldChar w:fldCharType="end"/>
        </w:r>
      </w:hyperlink>
    </w:p>
    <w:p w14:paraId="0084F7D1" w14:textId="77777777" w:rsidR="00081538" w:rsidRPr="00253123" w:rsidRDefault="00081538">
      <w:pPr>
        <w:pStyle w:val="TDC1"/>
        <w:tabs>
          <w:tab w:val="left" w:pos="864"/>
        </w:tabs>
        <w:rPr>
          <w:rFonts w:ascii="Arial" w:hAnsi="Arial" w:cs="Arial"/>
          <w:b w:val="0"/>
          <w:noProof/>
          <w:sz w:val="22"/>
          <w:szCs w:val="22"/>
          <w:lang w:val="es-MX" w:eastAsia="es-CO"/>
        </w:rPr>
      </w:pPr>
      <w:hyperlink w:anchor="_Toc532221775" w:history="1">
        <w:r w:rsidRPr="00253123">
          <w:rPr>
            <w:rStyle w:val="Hipervnculo"/>
            <w:rFonts w:ascii="Arial" w:hAnsi="Arial" w:cs="Arial"/>
            <w:b w:val="0"/>
            <w:noProof/>
            <w:color w:val="auto"/>
            <w:u w:val="none"/>
            <w:lang w:val="es-MX"/>
          </w:rPr>
          <w:t>2.</w:t>
        </w:r>
        <w:r w:rsidRPr="00253123">
          <w:rPr>
            <w:rFonts w:ascii="Arial" w:hAnsi="Arial" w:cs="Arial"/>
            <w:b w:val="0"/>
            <w:noProof/>
            <w:sz w:val="22"/>
            <w:szCs w:val="22"/>
            <w:lang w:val="es-MX" w:eastAsia="es-CO"/>
          </w:rPr>
          <w:tab/>
        </w:r>
        <w:r w:rsidRPr="00253123">
          <w:rPr>
            <w:rStyle w:val="Hipervnculo"/>
            <w:rFonts w:ascii="Arial" w:hAnsi="Arial" w:cs="Arial"/>
            <w:b w:val="0"/>
            <w:noProof/>
            <w:color w:val="auto"/>
            <w:u w:val="none"/>
            <w:lang w:val="es-MX"/>
          </w:rPr>
          <w:t>FASE DE FORMALIZACIÓN</w:t>
        </w:r>
        <w:r w:rsidRPr="00253123">
          <w:rPr>
            <w:rFonts w:ascii="Arial" w:hAnsi="Arial" w:cs="Arial"/>
            <w:b w:val="0"/>
            <w:noProof/>
            <w:webHidden/>
            <w:lang w:val="es-MX"/>
          </w:rPr>
          <w:tab/>
        </w:r>
      </w:hyperlink>
      <w:r w:rsidR="00253123" w:rsidRPr="00253123">
        <w:rPr>
          <w:rStyle w:val="Hipervnculo"/>
          <w:rFonts w:ascii="Arial" w:hAnsi="Arial" w:cs="Arial"/>
          <w:b w:val="0"/>
          <w:noProof/>
          <w:color w:val="auto"/>
          <w:u w:val="none"/>
          <w:lang w:val="es-MX"/>
        </w:rPr>
        <w:t>2</w:t>
      </w:r>
    </w:p>
    <w:p w14:paraId="0823B6BD" w14:textId="77777777" w:rsidR="00081538" w:rsidRPr="00253123" w:rsidRDefault="00081538">
      <w:pPr>
        <w:pStyle w:val="TDC1"/>
        <w:tabs>
          <w:tab w:val="left" w:pos="864"/>
        </w:tabs>
        <w:rPr>
          <w:rFonts w:ascii="Arial" w:hAnsi="Arial" w:cs="Arial"/>
          <w:b w:val="0"/>
          <w:noProof/>
          <w:sz w:val="22"/>
          <w:szCs w:val="22"/>
          <w:lang w:val="es-MX" w:eastAsia="es-CO"/>
        </w:rPr>
      </w:pPr>
      <w:hyperlink w:anchor="_Toc532221776" w:history="1">
        <w:r w:rsidRPr="00253123">
          <w:rPr>
            <w:rStyle w:val="Hipervnculo"/>
            <w:rFonts w:ascii="Arial" w:hAnsi="Arial" w:cs="Arial"/>
            <w:b w:val="0"/>
            <w:noProof/>
            <w:color w:val="auto"/>
            <w:u w:val="none"/>
            <w:lang w:val="es-MX"/>
          </w:rPr>
          <w:t>3.</w:t>
        </w:r>
        <w:r w:rsidRPr="00253123">
          <w:rPr>
            <w:rFonts w:ascii="Arial" w:hAnsi="Arial" w:cs="Arial"/>
            <w:b w:val="0"/>
            <w:noProof/>
            <w:sz w:val="22"/>
            <w:szCs w:val="22"/>
            <w:lang w:val="es-MX" w:eastAsia="es-CO"/>
          </w:rPr>
          <w:tab/>
        </w:r>
        <w:r w:rsidRPr="00253123">
          <w:rPr>
            <w:rStyle w:val="Hipervnculo"/>
            <w:rFonts w:ascii="Arial" w:hAnsi="Arial" w:cs="Arial"/>
            <w:b w:val="0"/>
            <w:noProof/>
            <w:color w:val="auto"/>
            <w:u w:val="none"/>
            <w:lang w:val="es-MX"/>
          </w:rPr>
          <w:t>ANALISIS DE REQUISITOS Y REQUERIMIENTOS</w:t>
        </w:r>
        <w:r w:rsidRPr="00253123">
          <w:rPr>
            <w:rFonts w:ascii="Arial" w:hAnsi="Arial" w:cs="Arial"/>
            <w:b w:val="0"/>
            <w:noProof/>
            <w:webHidden/>
            <w:lang w:val="es-MX"/>
          </w:rPr>
          <w:tab/>
        </w:r>
        <w:r w:rsidRPr="00253123">
          <w:rPr>
            <w:rFonts w:ascii="Arial" w:hAnsi="Arial" w:cs="Arial"/>
            <w:b w:val="0"/>
            <w:noProof/>
            <w:webHidden/>
            <w:lang w:val="es-MX"/>
          </w:rPr>
          <w:fldChar w:fldCharType="begin"/>
        </w:r>
        <w:r w:rsidRPr="00253123">
          <w:rPr>
            <w:rFonts w:ascii="Arial" w:hAnsi="Arial" w:cs="Arial"/>
            <w:b w:val="0"/>
            <w:noProof/>
            <w:webHidden/>
            <w:lang w:val="es-MX"/>
          </w:rPr>
          <w:instrText xml:space="preserve"> PAGEREF _Toc532221776 \h </w:instrText>
        </w:r>
        <w:r w:rsidRPr="00253123">
          <w:rPr>
            <w:rFonts w:ascii="Arial" w:hAnsi="Arial" w:cs="Arial"/>
            <w:b w:val="0"/>
            <w:noProof/>
            <w:webHidden/>
            <w:lang w:val="es-MX"/>
          </w:rPr>
        </w:r>
        <w:r w:rsidRPr="00253123">
          <w:rPr>
            <w:rFonts w:ascii="Arial" w:hAnsi="Arial" w:cs="Arial"/>
            <w:b w:val="0"/>
            <w:noProof/>
            <w:webHidden/>
            <w:lang w:val="es-MX"/>
          </w:rPr>
          <w:fldChar w:fldCharType="separate"/>
        </w:r>
        <w:r w:rsidRPr="00253123">
          <w:rPr>
            <w:rFonts w:ascii="Arial" w:hAnsi="Arial" w:cs="Arial"/>
            <w:b w:val="0"/>
            <w:noProof/>
            <w:webHidden/>
            <w:lang w:val="es-MX"/>
          </w:rPr>
          <w:t>4</w:t>
        </w:r>
        <w:r w:rsidRPr="00253123">
          <w:rPr>
            <w:rFonts w:ascii="Arial" w:hAnsi="Arial" w:cs="Arial"/>
            <w:b w:val="0"/>
            <w:noProof/>
            <w:webHidden/>
            <w:lang w:val="es-MX"/>
          </w:rPr>
          <w:fldChar w:fldCharType="end"/>
        </w:r>
      </w:hyperlink>
    </w:p>
    <w:p w14:paraId="5D2631C6" w14:textId="77777777" w:rsidR="00D2312D" w:rsidRPr="00031073" w:rsidRDefault="002048DB" w:rsidP="00D2312D">
      <w:pPr>
        <w:pStyle w:val="Prrafodelista"/>
        <w:rPr>
          <w:rFonts w:ascii="Arial" w:hAnsi="Arial" w:cs="Arial"/>
          <w:b/>
          <w:sz w:val="28"/>
          <w:szCs w:val="28"/>
          <w:lang w:val="es-MX"/>
        </w:rPr>
      </w:pPr>
      <w:r w:rsidRPr="00253123">
        <w:rPr>
          <w:rFonts w:ascii="Arial" w:hAnsi="Arial" w:cs="Arial"/>
          <w:b/>
          <w:sz w:val="28"/>
          <w:szCs w:val="28"/>
          <w:lang w:val="es-MX"/>
        </w:rPr>
        <w:fldChar w:fldCharType="end"/>
      </w:r>
    </w:p>
    <w:p w14:paraId="1D50585A" w14:textId="77777777" w:rsidR="00D2312D" w:rsidRPr="00031073" w:rsidRDefault="00D2312D" w:rsidP="00D2312D">
      <w:pPr>
        <w:ind w:left="720"/>
        <w:rPr>
          <w:rFonts w:ascii="Arial" w:hAnsi="Arial" w:cs="Arial"/>
          <w:b/>
          <w:sz w:val="28"/>
          <w:szCs w:val="28"/>
          <w:lang w:val="es-MX"/>
        </w:rPr>
      </w:pPr>
    </w:p>
    <w:p w14:paraId="2E5A4791" w14:textId="77777777" w:rsidR="0074642D" w:rsidRPr="00031073" w:rsidRDefault="0074642D" w:rsidP="0074642D">
      <w:pPr>
        <w:ind w:left="720"/>
        <w:rPr>
          <w:rFonts w:ascii="Arial" w:hAnsi="Arial" w:cs="Arial"/>
          <w:b/>
          <w:sz w:val="28"/>
          <w:szCs w:val="28"/>
          <w:lang w:val="es-MX"/>
        </w:rPr>
      </w:pPr>
    </w:p>
    <w:p w14:paraId="58785B78" w14:textId="77777777" w:rsidR="005455BD" w:rsidRPr="00031073" w:rsidRDefault="005455BD" w:rsidP="00B7008A">
      <w:pPr>
        <w:jc w:val="center"/>
        <w:rPr>
          <w:rFonts w:ascii="Arial" w:hAnsi="Arial" w:cs="Arial"/>
          <w:b/>
          <w:sz w:val="28"/>
          <w:szCs w:val="28"/>
          <w:lang w:val="es-MX"/>
        </w:rPr>
      </w:pPr>
    </w:p>
    <w:p w14:paraId="1C59E39C" w14:textId="77777777" w:rsidR="005455BD" w:rsidRPr="00031073" w:rsidRDefault="005455BD" w:rsidP="00B7008A">
      <w:pPr>
        <w:jc w:val="center"/>
        <w:rPr>
          <w:rFonts w:ascii="Arial" w:hAnsi="Arial" w:cs="Arial"/>
          <w:b/>
          <w:sz w:val="28"/>
          <w:szCs w:val="28"/>
          <w:lang w:val="es-MX"/>
        </w:rPr>
      </w:pPr>
    </w:p>
    <w:p w14:paraId="3F7DA96B" w14:textId="77777777" w:rsidR="005455BD" w:rsidRPr="00031073" w:rsidRDefault="005455BD" w:rsidP="00B7008A">
      <w:pPr>
        <w:jc w:val="center"/>
        <w:rPr>
          <w:rFonts w:ascii="Arial" w:hAnsi="Arial" w:cs="Arial"/>
          <w:b/>
          <w:sz w:val="28"/>
          <w:szCs w:val="28"/>
          <w:lang w:val="es-MX"/>
        </w:rPr>
      </w:pPr>
    </w:p>
    <w:p w14:paraId="52D94E3A" w14:textId="77777777" w:rsidR="005455BD" w:rsidRPr="00031073" w:rsidRDefault="005455BD" w:rsidP="00B7008A">
      <w:pPr>
        <w:jc w:val="center"/>
        <w:rPr>
          <w:rFonts w:ascii="Arial" w:hAnsi="Arial" w:cs="Arial"/>
          <w:b/>
          <w:sz w:val="28"/>
          <w:szCs w:val="28"/>
          <w:lang w:val="es-MX"/>
        </w:rPr>
      </w:pPr>
    </w:p>
    <w:p w14:paraId="759AF789" w14:textId="77777777" w:rsidR="005455BD" w:rsidRPr="00031073" w:rsidRDefault="005455BD" w:rsidP="00B7008A">
      <w:pPr>
        <w:jc w:val="center"/>
        <w:rPr>
          <w:rFonts w:ascii="Arial" w:hAnsi="Arial" w:cs="Arial"/>
          <w:b/>
          <w:sz w:val="28"/>
          <w:szCs w:val="28"/>
          <w:lang w:val="es-MX"/>
        </w:rPr>
      </w:pPr>
    </w:p>
    <w:p w14:paraId="55173542" w14:textId="77777777" w:rsidR="005455BD" w:rsidRPr="00031073" w:rsidRDefault="005455BD" w:rsidP="00B7008A">
      <w:pPr>
        <w:jc w:val="center"/>
        <w:rPr>
          <w:rFonts w:ascii="Arial" w:hAnsi="Arial" w:cs="Arial"/>
          <w:b/>
          <w:sz w:val="28"/>
          <w:szCs w:val="28"/>
          <w:lang w:val="es-MX"/>
        </w:rPr>
      </w:pPr>
    </w:p>
    <w:p w14:paraId="766313CB" w14:textId="77777777" w:rsidR="005455BD" w:rsidRPr="00031073" w:rsidRDefault="005455BD" w:rsidP="00B7008A">
      <w:pPr>
        <w:jc w:val="center"/>
        <w:rPr>
          <w:rFonts w:ascii="Arial" w:hAnsi="Arial" w:cs="Arial"/>
          <w:b/>
          <w:sz w:val="28"/>
          <w:szCs w:val="28"/>
          <w:lang w:val="es-MX"/>
        </w:rPr>
      </w:pPr>
    </w:p>
    <w:p w14:paraId="51FB4563" w14:textId="77777777" w:rsidR="005455BD" w:rsidRPr="00031073" w:rsidRDefault="005455BD" w:rsidP="00B7008A">
      <w:pPr>
        <w:jc w:val="center"/>
        <w:rPr>
          <w:rFonts w:ascii="Arial" w:hAnsi="Arial" w:cs="Arial"/>
          <w:b/>
          <w:sz w:val="28"/>
          <w:szCs w:val="28"/>
          <w:lang w:val="es-MX"/>
        </w:rPr>
      </w:pPr>
    </w:p>
    <w:p w14:paraId="2FA1BD82" w14:textId="77777777" w:rsidR="005455BD" w:rsidRPr="00031073" w:rsidRDefault="005455BD" w:rsidP="00B7008A">
      <w:pPr>
        <w:jc w:val="center"/>
        <w:rPr>
          <w:rFonts w:ascii="Arial" w:hAnsi="Arial" w:cs="Arial"/>
          <w:b/>
          <w:sz w:val="28"/>
          <w:szCs w:val="28"/>
          <w:lang w:val="es-MX"/>
        </w:rPr>
      </w:pPr>
    </w:p>
    <w:p w14:paraId="6AEFF632" w14:textId="77777777" w:rsidR="002048DB" w:rsidRPr="00031073" w:rsidRDefault="002048DB" w:rsidP="00B7008A">
      <w:pPr>
        <w:jc w:val="center"/>
        <w:rPr>
          <w:rFonts w:ascii="Arial" w:hAnsi="Arial" w:cs="Arial"/>
          <w:b/>
          <w:sz w:val="28"/>
          <w:szCs w:val="28"/>
          <w:lang w:val="es-MX"/>
        </w:rPr>
      </w:pPr>
    </w:p>
    <w:p w14:paraId="12C4D16E" w14:textId="77777777" w:rsidR="002048DB" w:rsidRPr="00031073" w:rsidRDefault="002048DB" w:rsidP="00B7008A">
      <w:pPr>
        <w:jc w:val="center"/>
        <w:rPr>
          <w:rFonts w:ascii="Arial" w:hAnsi="Arial" w:cs="Arial"/>
          <w:b/>
          <w:sz w:val="28"/>
          <w:szCs w:val="28"/>
          <w:lang w:val="es-MX"/>
        </w:rPr>
      </w:pPr>
    </w:p>
    <w:p w14:paraId="23A326C7" w14:textId="77777777" w:rsidR="002048DB" w:rsidRPr="00031073" w:rsidRDefault="002048DB" w:rsidP="00B7008A">
      <w:pPr>
        <w:jc w:val="center"/>
        <w:rPr>
          <w:rFonts w:ascii="Arial" w:hAnsi="Arial" w:cs="Arial"/>
          <w:b/>
          <w:sz w:val="28"/>
          <w:szCs w:val="28"/>
          <w:lang w:val="es-MX"/>
        </w:rPr>
      </w:pPr>
    </w:p>
    <w:p w14:paraId="45137483" w14:textId="77777777" w:rsidR="00685EC6" w:rsidRPr="00031073" w:rsidRDefault="00685EC6" w:rsidP="00B7008A">
      <w:pPr>
        <w:jc w:val="center"/>
        <w:rPr>
          <w:rFonts w:ascii="Arial" w:hAnsi="Arial" w:cs="Arial"/>
          <w:b/>
          <w:sz w:val="28"/>
          <w:szCs w:val="28"/>
          <w:lang w:val="es-MX"/>
        </w:rPr>
      </w:pPr>
    </w:p>
    <w:p w14:paraId="1669A5BA" w14:textId="77777777" w:rsidR="00685EC6" w:rsidRPr="00031073" w:rsidRDefault="00685EC6" w:rsidP="00B7008A">
      <w:pPr>
        <w:jc w:val="center"/>
        <w:rPr>
          <w:rFonts w:ascii="Arial" w:hAnsi="Arial" w:cs="Arial"/>
          <w:b/>
          <w:sz w:val="28"/>
          <w:szCs w:val="28"/>
          <w:lang w:val="es-MX"/>
        </w:rPr>
      </w:pPr>
    </w:p>
    <w:p w14:paraId="6E0785C4" w14:textId="77777777" w:rsidR="005455BD" w:rsidRPr="00031073" w:rsidRDefault="005455BD" w:rsidP="00B7008A">
      <w:pPr>
        <w:jc w:val="center"/>
        <w:rPr>
          <w:rFonts w:ascii="Arial" w:hAnsi="Arial" w:cs="Arial"/>
          <w:b/>
          <w:sz w:val="28"/>
          <w:szCs w:val="28"/>
          <w:lang w:val="es-MX"/>
        </w:rPr>
      </w:pPr>
    </w:p>
    <w:p w14:paraId="31A3AF0F" w14:textId="77777777" w:rsidR="005455BD" w:rsidRDefault="005455BD" w:rsidP="00B7008A">
      <w:pPr>
        <w:jc w:val="center"/>
        <w:rPr>
          <w:rFonts w:ascii="Arial" w:hAnsi="Arial" w:cs="Arial"/>
          <w:b/>
          <w:sz w:val="28"/>
          <w:szCs w:val="28"/>
          <w:lang w:val="es-MX"/>
        </w:rPr>
      </w:pPr>
    </w:p>
    <w:p w14:paraId="6F7F99DA" w14:textId="77777777" w:rsidR="00253123" w:rsidRDefault="00253123" w:rsidP="00B7008A">
      <w:pPr>
        <w:jc w:val="center"/>
        <w:rPr>
          <w:rFonts w:ascii="Arial" w:hAnsi="Arial" w:cs="Arial"/>
          <w:b/>
          <w:sz w:val="28"/>
          <w:szCs w:val="28"/>
          <w:lang w:val="es-MX"/>
        </w:rPr>
      </w:pPr>
    </w:p>
    <w:p w14:paraId="0D3E445F" w14:textId="77777777" w:rsidR="00253123" w:rsidRDefault="00253123" w:rsidP="00B7008A">
      <w:pPr>
        <w:jc w:val="center"/>
        <w:rPr>
          <w:rFonts w:ascii="Arial" w:hAnsi="Arial" w:cs="Arial"/>
          <w:b/>
          <w:sz w:val="28"/>
          <w:szCs w:val="28"/>
          <w:lang w:val="es-MX"/>
        </w:rPr>
      </w:pPr>
    </w:p>
    <w:p w14:paraId="28D1B3E0" w14:textId="77777777" w:rsidR="00253123" w:rsidRDefault="00253123" w:rsidP="00B7008A">
      <w:pPr>
        <w:jc w:val="center"/>
        <w:rPr>
          <w:rFonts w:ascii="Arial" w:hAnsi="Arial" w:cs="Arial"/>
          <w:b/>
          <w:sz w:val="28"/>
          <w:szCs w:val="28"/>
          <w:lang w:val="es-MX"/>
        </w:rPr>
      </w:pPr>
    </w:p>
    <w:p w14:paraId="0FEE572B" w14:textId="77777777" w:rsidR="00253123" w:rsidRPr="00031073" w:rsidRDefault="00253123" w:rsidP="00B7008A">
      <w:pPr>
        <w:jc w:val="center"/>
        <w:rPr>
          <w:rFonts w:ascii="Arial" w:hAnsi="Arial" w:cs="Arial"/>
          <w:b/>
          <w:sz w:val="28"/>
          <w:szCs w:val="28"/>
          <w:lang w:val="es-MX"/>
        </w:rPr>
      </w:pPr>
    </w:p>
    <w:p w14:paraId="4592C857" w14:textId="77777777" w:rsidR="00DD1328" w:rsidRPr="00031073" w:rsidRDefault="00DD1328" w:rsidP="00B7008A">
      <w:pPr>
        <w:jc w:val="center"/>
        <w:rPr>
          <w:rFonts w:ascii="Arial" w:hAnsi="Arial" w:cs="Arial"/>
          <w:b/>
          <w:sz w:val="28"/>
          <w:szCs w:val="28"/>
          <w:lang w:val="es-MX"/>
        </w:rPr>
      </w:pPr>
    </w:p>
    <w:p w14:paraId="2B1C8288" w14:textId="77777777" w:rsidR="00DD1328" w:rsidRPr="00031073" w:rsidRDefault="00DD1328" w:rsidP="00B7008A">
      <w:pPr>
        <w:jc w:val="center"/>
        <w:rPr>
          <w:rFonts w:ascii="Arial" w:hAnsi="Arial" w:cs="Arial"/>
          <w:b/>
          <w:sz w:val="28"/>
          <w:szCs w:val="28"/>
          <w:lang w:val="es-MX"/>
        </w:rPr>
      </w:pPr>
    </w:p>
    <w:p w14:paraId="7FC85579" w14:textId="77777777" w:rsidR="005455BD" w:rsidRPr="00031073" w:rsidRDefault="005455BD" w:rsidP="00B7008A">
      <w:pPr>
        <w:jc w:val="center"/>
        <w:rPr>
          <w:rFonts w:ascii="Arial" w:hAnsi="Arial" w:cs="Arial"/>
          <w:b/>
          <w:sz w:val="28"/>
          <w:szCs w:val="28"/>
          <w:lang w:val="es-MX"/>
        </w:rPr>
      </w:pPr>
    </w:p>
    <w:p w14:paraId="4383FA65" w14:textId="77777777" w:rsidR="00D2312D" w:rsidRPr="00031073" w:rsidRDefault="00D2312D" w:rsidP="00B7008A">
      <w:pPr>
        <w:jc w:val="center"/>
        <w:rPr>
          <w:rFonts w:ascii="Arial" w:hAnsi="Arial" w:cs="Arial"/>
          <w:b/>
          <w:sz w:val="28"/>
          <w:szCs w:val="28"/>
          <w:lang w:val="es-MX"/>
        </w:rPr>
      </w:pPr>
    </w:p>
    <w:p w14:paraId="3929BCD9" w14:textId="77777777" w:rsidR="006E33C2" w:rsidRPr="00031073" w:rsidRDefault="006E33C2" w:rsidP="0050044E">
      <w:pPr>
        <w:pStyle w:val="Ttulo1"/>
        <w:rPr>
          <w:rFonts w:cs="Arial"/>
          <w:lang w:val="es-MX"/>
        </w:rPr>
      </w:pPr>
      <w:bookmarkStart w:id="0" w:name="_Toc532221774"/>
      <w:r w:rsidRPr="00031073">
        <w:rPr>
          <w:rFonts w:cs="Arial"/>
          <w:lang w:val="es-MX"/>
        </w:rPr>
        <w:lastRenderedPageBreak/>
        <w:t xml:space="preserve">DESCRIPCION GENERAL DEL </w:t>
      </w:r>
      <w:r w:rsidR="0070100F" w:rsidRPr="00031073">
        <w:rPr>
          <w:rFonts w:cs="Arial"/>
          <w:lang w:val="es-MX"/>
        </w:rPr>
        <w:t>REQUERIMIENTO</w:t>
      </w:r>
      <w:bookmarkEnd w:id="0"/>
    </w:p>
    <w:p w14:paraId="113EA79A" w14:textId="77777777" w:rsidR="006E33C2" w:rsidRPr="00031073" w:rsidRDefault="006E33C2" w:rsidP="006E33C2">
      <w:pPr>
        <w:ind w:left="720"/>
        <w:rPr>
          <w:rFonts w:ascii="Arial" w:hAnsi="Arial" w:cs="Arial"/>
          <w:b/>
          <w:sz w:val="28"/>
          <w:szCs w:val="28"/>
          <w:lang w:val="es-MX"/>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031073" w14:paraId="564818A5" w14:textId="77777777" w:rsidTr="00405061">
        <w:trPr>
          <w:trHeight w:val="522"/>
        </w:trPr>
        <w:tc>
          <w:tcPr>
            <w:tcW w:w="3406" w:type="dxa"/>
            <w:shd w:val="clear" w:color="auto" w:fill="8496B0"/>
            <w:vAlign w:val="center"/>
          </w:tcPr>
          <w:p w14:paraId="2BB07F76" w14:textId="77777777" w:rsidR="003F51CC" w:rsidRPr="00253123" w:rsidRDefault="003F51CC" w:rsidP="00DB73D5">
            <w:pPr>
              <w:pStyle w:val="Prrafodelista"/>
              <w:ind w:left="0"/>
              <w:rPr>
                <w:rFonts w:ascii="Arial" w:eastAsia="Cambria" w:hAnsi="Arial" w:cs="Arial"/>
                <w:b/>
                <w:sz w:val="22"/>
                <w:szCs w:val="22"/>
                <w:lang w:val="es-MX" w:eastAsia="en-US"/>
              </w:rPr>
            </w:pPr>
            <w:r w:rsidRPr="00253123">
              <w:rPr>
                <w:rFonts w:ascii="Arial" w:eastAsia="Cambria" w:hAnsi="Arial" w:cs="Arial"/>
                <w:b/>
                <w:sz w:val="22"/>
                <w:szCs w:val="22"/>
                <w:lang w:val="es-MX" w:eastAsia="en-US"/>
              </w:rPr>
              <w:t>PROYECTO</w:t>
            </w:r>
          </w:p>
        </w:tc>
        <w:tc>
          <w:tcPr>
            <w:tcW w:w="6951" w:type="dxa"/>
            <w:shd w:val="clear" w:color="auto" w:fill="FFFFFF"/>
            <w:vAlign w:val="center"/>
          </w:tcPr>
          <w:p w14:paraId="2D169468" w14:textId="77777777" w:rsidR="003F51CC" w:rsidRPr="00253123" w:rsidRDefault="004C7CD9" w:rsidP="0031230D">
            <w:pPr>
              <w:rPr>
                <w:rFonts w:ascii="Arial" w:hAnsi="Arial" w:cs="Arial"/>
                <w:sz w:val="22"/>
                <w:szCs w:val="22"/>
                <w:lang w:val="es-MX"/>
              </w:rPr>
            </w:pPr>
            <w:r w:rsidRPr="00253123">
              <w:rPr>
                <w:rFonts w:ascii="Arial" w:hAnsi="Arial" w:cs="Arial"/>
                <w:sz w:val="22"/>
                <w:szCs w:val="22"/>
                <w:lang w:val="es-MX"/>
              </w:rPr>
              <w:t>Abogabot</w:t>
            </w:r>
          </w:p>
        </w:tc>
      </w:tr>
      <w:tr w:rsidR="00DB73D5" w:rsidRPr="00031073" w14:paraId="4AA6ACB6" w14:textId="77777777" w:rsidTr="00405061">
        <w:trPr>
          <w:trHeight w:val="522"/>
        </w:trPr>
        <w:tc>
          <w:tcPr>
            <w:tcW w:w="3406" w:type="dxa"/>
            <w:shd w:val="clear" w:color="auto" w:fill="8496B0"/>
            <w:vAlign w:val="center"/>
          </w:tcPr>
          <w:p w14:paraId="26E65AFE" w14:textId="77777777" w:rsidR="006E33C2" w:rsidRPr="00253123" w:rsidRDefault="006E33C2" w:rsidP="00DB73D5">
            <w:pPr>
              <w:pStyle w:val="Prrafodelista"/>
              <w:ind w:left="0"/>
              <w:rPr>
                <w:rFonts w:ascii="Arial" w:eastAsia="Cambria" w:hAnsi="Arial" w:cs="Arial"/>
                <w:b/>
                <w:sz w:val="22"/>
                <w:szCs w:val="22"/>
                <w:lang w:val="es-MX" w:eastAsia="en-US"/>
              </w:rPr>
            </w:pPr>
            <w:r w:rsidRPr="00253123">
              <w:rPr>
                <w:rFonts w:ascii="Arial" w:eastAsia="Cambria" w:hAnsi="Arial" w:cs="Arial"/>
                <w:b/>
                <w:sz w:val="22"/>
                <w:szCs w:val="22"/>
                <w:lang w:val="es-MX" w:eastAsia="en-US"/>
              </w:rPr>
              <w:t xml:space="preserve">Nombre </w:t>
            </w:r>
            <w:r w:rsidR="00F50C01" w:rsidRPr="00253123">
              <w:rPr>
                <w:rFonts w:ascii="Arial" w:eastAsia="Cambria" w:hAnsi="Arial" w:cs="Arial"/>
                <w:b/>
                <w:sz w:val="22"/>
                <w:szCs w:val="22"/>
                <w:lang w:val="es-MX" w:eastAsia="en-US"/>
              </w:rPr>
              <w:t>Requerimiento</w:t>
            </w:r>
            <w:r w:rsidRPr="00253123">
              <w:rPr>
                <w:rFonts w:ascii="Arial" w:eastAsia="Cambria" w:hAnsi="Arial" w:cs="Arial"/>
                <w:b/>
                <w:sz w:val="22"/>
                <w:szCs w:val="22"/>
                <w:lang w:val="es-MX" w:eastAsia="en-US"/>
              </w:rPr>
              <w:t>:</w:t>
            </w:r>
          </w:p>
        </w:tc>
        <w:tc>
          <w:tcPr>
            <w:tcW w:w="6951" w:type="dxa"/>
            <w:shd w:val="clear" w:color="auto" w:fill="FFFFFF"/>
            <w:vAlign w:val="center"/>
          </w:tcPr>
          <w:p w14:paraId="6E3D8F13" w14:textId="77777777" w:rsidR="006E33C2" w:rsidRPr="00253123" w:rsidRDefault="004C7CD9" w:rsidP="0031230D">
            <w:pPr>
              <w:rPr>
                <w:rFonts w:ascii="Arial" w:hAnsi="Arial" w:cs="Arial"/>
                <w:sz w:val="22"/>
                <w:szCs w:val="22"/>
                <w:lang w:val="es-MX"/>
              </w:rPr>
            </w:pPr>
            <w:r w:rsidRPr="00253123">
              <w:rPr>
                <w:rFonts w:ascii="Arial" w:hAnsi="Arial" w:cs="Arial"/>
                <w:sz w:val="22"/>
                <w:szCs w:val="22"/>
                <w:lang w:val="es-MX"/>
              </w:rPr>
              <w:t>Página Web Abogabot</w:t>
            </w:r>
          </w:p>
        </w:tc>
      </w:tr>
      <w:tr w:rsidR="006E33C2" w:rsidRPr="00031073" w14:paraId="333E0B52" w14:textId="77777777" w:rsidTr="00405061">
        <w:trPr>
          <w:trHeight w:val="343"/>
        </w:trPr>
        <w:tc>
          <w:tcPr>
            <w:tcW w:w="3406" w:type="dxa"/>
            <w:shd w:val="clear" w:color="auto" w:fill="8496B0"/>
            <w:vAlign w:val="center"/>
          </w:tcPr>
          <w:p w14:paraId="773C8FAA" w14:textId="77777777" w:rsidR="006E33C2" w:rsidRPr="00253123" w:rsidRDefault="006E33C2" w:rsidP="00DB73D5">
            <w:pPr>
              <w:pStyle w:val="Prrafodelista"/>
              <w:ind w:left="0"/>
              <w:rPr>
                <w:rFonts w:ascii="Arial" w:eastAsia="Cambria" w:hAnsi="Arial" w:cs="Arial"/>
                <w:b/>
                <w:sz w:val="22"/>
                <w:szCs w:val="22"/>
                <w:lang w:val="es-MX" w:eastAsia="en-US"/>
              </w:rPr>
            </w:pPr>
            <w:r w:rsidRPr="00253123">
              <w:rPr>
                <w:rFonts w:ascii="Arial" w:eastAsia="Cambria" w:hAnsi="Arial" w:cs="Arial"/>
                <w:b/>
                <w:sz w:val="22"/>
                <w:szCs w:val="22"/>
                <w:lang w:val="es-MX" w:eastAsia="en-US"/>
              </w:rPr>
              <w:t>Fecha Solicitud:</w:t>
            </w:r>
          </w:p>
        </w:tc>
        <w:tc>
          <w:tcPr>
            <w:tcW w:w="6951" w:type="dxa"/>
            <w:shd w:val="clear" w:color="auto" w:fill="auto"/>
            <w:vAlign w:val="center"/>
          </w:tcPr>
          <w:p w14:paraId="69606CE2" w14:textId="77777777" w:rsidR="006E33C2" w:rsidRPr="00253123" w:rsidRDefault="004C7CD9" w:rsidP="0031230D">
            <w:pPr>
              <w:rPr>
                <w:rFonts w:ascii="Arial" w:hAnsi="Arial" w:cs="Arial"/>
                <w:sz w:val="22"/>
                <w:szCs w:val="22"/>
                <w:lang w:val="es-MX"/>
              </w:rPr>
            </w:pPr>
            <w:r w:rsidRPr="00253123">
              <w:rPr>
                <w:rFonts w:ascii="Arial" w:hAnsi="Arial" w:cs="Arial"/>
                <w:sz w:val="22"/>
                <w:szCs w:val="22"/>
                <w:lang w:val="es-MX"/>
              </w:rPr>
              <w:t>21</w:t>
            </w:r>
            <w:r w:rsidR="006E33C2" w:rsidRPr="00253123">
              <w:rPr>
                <w:rFonts w:ascii="Arial" w:hAnsi="Arial" w:cs="Arial"/>
                <w:sz w:val="22"/>
                <w:szCs w:val="22"/>
                <w:lang w:val="es-MX"/>
              </w:rPr>
              <w:t>/</w:t>
            </w:r>
            <w:r w:rsidRPr="00253123">
              <w:rPr>
                <w:rFonts w:ascii="Arial" w:hAnsi="Arial" w:cs="Arial"/>
                <w:sz w:val="22"/>
                <w:szCs w:val="22"/>
                <w:lang w:val="es-MX"/>
              </w:rPr>
              <w:t>02</w:t>
            </w:r>
            <w:r w:rsidR="006E33C2" w:rsidRPr="00253123">
              <w:rPr>
                <w:rFonts w:ascii="Arial" w:hAnsi="Arial" w:cs="Arial"/>
                <w:sz w:val="22"/>
                <w:szCs w:val="22"/>
                <w:lang w:val="es-MX"/>
              </w:rPr>
              <w:t>/</w:t>
            </w:r>
            <w:r w:rsidRPr="00253123">
              <w:rPr>
                <w:rFonts w:ascii="Arial" w:hAnsi="Arial" w:cs="Arial"/>
                <w:sz w:val="22"/>
                <w:szCs w:val="22"/>
                <w:lang w:val="es-MX"/>
              </w:rPr>
              <w:t>2022</w:t>
            </w:r>
          </w:p>
        </w:tc>
      </w:tr>
      <w:tr w:rsidR="00DB73D5" w:rsidRPr="00031073" w14:paraId="1D9C06A6" w14:textId="77777777" w:rsidTr="00405061">
        <w:trPr>
          <w:trHeight w:val="437"/>
        </w:trPr>
        <w:tc>
          <w:tcPr>
            <w:tcW w:w="3406" w:type="dxa"/>
            <w:shd w:val="clear" w:color="auto" w:fill="8496B0"/>
            <w:vAlign w:val="center"/>
          </w:tcPr>
          <w:p w14:paraId="6E450DDF" w14:textId="77777777" w:rsidR="006E33C2" w:rsidRPr="00253123" w:rsidRDefault="006E33C2" w:rsidP="00DB73D5">
            <w:pPr>
              <w:rPr>
                <w:rFonts w:ascii="Arial" w:hAnsi="Arial" w:cs="Arial"/>
                <w:b/>
                <w:sz w:val="22"/>
                <w:szCs w:val="22"/>
                <w:lang w:val="es-MX"/>
              </w:rPr>
            </w:pPr>
            <w:r w:rsidRPr="00253123">
              <w:rPr>
                <w:rFonts w:ascii="Arial" w:hAnsi="Arial" w:cs="Arial"/>
                <w:b/>
                <w:sz w:val="22"/>
                <w:szCs w:val="22"/>
                <w:lang w:val="es-MX"/>
              </w:rPr>
              <w:t>Responsable</w:t>
            </w:r>
            <w:r w:rsidR="00F9609F" w:rsidRPr="00253123">
              <w:rPr>
                <w:rFonts w:ascii="Arial" w:hAnsi="Arial" w:cs="Arial"/>
                <w:b/>
                <w:sz w:val="22"/>
                <w:szCs w:val="22"/>
                <w:lang w:val="es-MX"/>
              </w:rPr>
              <w:t xml:space="preserve">(s) </w:t>
            </w:r>
            <w:r w:rsidRPr="00253123">
              <w:rPr>
                <w:rFonts w:ascii="Arial" w:hAnsi="Arial" w:cs="Arial"/>
                <w:b/>
                <w:sz w:val="22"/>
                <w:szCs w:val="22"/>
                <w:lang w:val="es-MX"/>
              </w:rPr>
              <w:t>Solicitud:</w:t>
            </w:r>
          </w:p>
        </w:tc>
        <w:tc>
          <w:tcPr>
            <w:tcW w:w="6951" w:type="dxa"/>
            <w:shd w:val="clear" w:color="auto" w:fill="auto"/>
            <w:vAlign w:val="center"/>
          </w:tcPr>
          <w:p w14:paraId="6A320FFB" w14:textId="77777777" w:rsidR="006E33C2" w:rsidRPr="00253123" w:rsidRDefault="004C7CD9" w:rsidP="0031230D">
            <w:pPr>
              <w:rPr>
                <w:rFonts w:ascii="Arial" w:hAnsi="Arial" w:cs="Arial"/>
                <w:sz w:val="22"/>
                <w:szCs w:val="22"/>
                <w:lang w:val="es-MX"/>
              </w:rPr>
            </w:pPr>
            <w:r w:rsidRPr="00253123">
              <w:rPr>
                <w:rFonts w:ascii="Arial" w:hAnsi="Arial" w:cs="Arial"/>
                <w:sz w:val="22"/>
                <w:szCs w:val="22"/>
                <w:lang w:val="es-MX"/>
              </w:rPr>
              <w:t>Luis Adrian Escobar Alias</w:t>
            </w:r>
          </w:p>
        </w:tc>
      </w:tr>
      <w:tr w:rsidR="00DB73D5" w:rsidRPr="00031073" w14:paraId="4FDF2B2C" w14:textId="77777777" w:rsidTr="00405061">
        <w:trPr>
          <w:trHeight w:val="699"/>
        </w:trPr>
        <w:tc>
          <w:tcPr>
            <w:tcW w:w="3406" w:type="dxa"/>
            <w:shd w:val="clear" w:color="auto" w:fill="8496B0"/>
            <w:vAlign w:val="center"/>
          </w:tcPr>
          <w:p w14:paraId="05B7C874" w14:textId="77777777" w:rsidR="006E33C2" w:rsidRPr="00253123" w:rsidRDefault="006E33C2" w:rsidP="00DB73D5">
            <w:pPr>
              <w:rPr>
                <w:rFonts w:ascii="Arial" w:hAnsi="Arial" w:cs="Arial"/>
                <w:b/>
                <w:sz w:val="22"/>
                <w:szCs w:val="22"/>
                <w:lang w:val="es-MX"/>
              </w:rPr>
            </w:pPr>
            <w:r w:rsidRPr="00253123">
              <w:rPr>
                <w:rFonts w:ascii="Arial" w:hAnsi="Arial" w:cs="Arial"/>
                <w:b/>
                <w:sz w:val="22"/>
                <w:szCs w:val="22"/>
                <w:lang w:val="es-MX"/>
              </w:rPr>
              <w:t>Dependencia</w:t>
            </w:r>
            <w:r w:rsidR="00F9609F" w:rsidRPr="00253123">
              <w:rPr>
                <w:rFonts w:ascii="Arial" w:hAnsi="Arial" w:cs="Arial"/>
                <w:b/>
                <w:sz w:val="22"/>
                <w:szCs w:val="22"/>
                <w:lang w:val="es-MX"/>
              </w:rPr>
              <w:t>(s)</w:t>
            </w:r>
            <w:r w:rsidRPr="00253123">
              <w:rPr>
                <w:rFonts w:ascii="Arial" w:hAnsi="Arial" w:cs="Arial"/>
                <w:b/>
                <w:sz w:val="22"/>
                <w:szCs w:val="22"/>
                <w:lang w:val="es-MX"/>
              </w:rPr>
              <w:t xml:space="preserve"> Solicitante:</w:t>
            </w:r>
          </w:p>
        </w:tc>
        <w:tc>
          <w:tcPr>
            <w:tcW w:w="6951" w:type="dxa"/>
            <w:shd w:val="clear" w:color="auto" w:fill="auto"/>
            <w:vAlign w:val="center"/>
          </w:tcPr>
          <w:p w14:paraId="7691BBD1" w14:textId="77777777" w:rsidR="006E33C2" w:rsidRPr="00253123" w:rsidRDefault="004C7CD9" w:rsidP="0031230D">
            <w:pPr>
              <w:rPr>
                <w:rFonts w:ascii="Arial" w:hAnsi="Arial" w:cs="Arial"/>
                <w:sz w:val="22"/>
                <w:szCs w:val="22"/>
                <w:lang w:val="es-MX"/>
              </w:rPr>
            </w:pPr>
            <w:r w:rsidRPr="00253123">
              <w:rPr>
                <w:rFonts w:ascii="Arial" w:hAnsi="Arial" w:cs="Arial"/>
                <w:sz w:val="22"/>
                <w:szCs w:val="22"/>
                <w:lang w:val="es-MX"/>
              </w:rPr>
              <w:t>Desarrollo de Software - Web</w:t>
            </w:r>
          </w:p>
        </w:tc>
      </w:tr>
      <w:tr w:rsidR="006E33C2" w:rsidRPr="00031073" w14:paraId="20D3519E" w14:textId="77777777" w:rsidTr="00405061">
        <w:trPr>
          <w:trHeight w:val="837"/>
        </w:trPr>
        <w:tc>
          <w:tcPr>
            <w:tcW w:w="3406" w:type="dxa"/>
            <w:shd w:val="clear" w:color="auto" w:fill="8496B0"/>
            <w:vAlign w:val="center"/>
          </w:tcPr>
          <w:p w14:paraId="3F8826B4" w14:textId="77777777" w:rsidR="006E33C2" w:rsidRPr="00253123" w:rsidRDefault="006E33C2" w:rsidP="00DB73D5">
            <w:pPr>
              <w:rPr>
                <w:rFonts w:ascii="Arial" w:hAnsi="Arial" w:cs="Arial"/>
                <w:b/>
                <w:sz w:val="22"/>
                <w:szCs w:val="22"/>
                <w:lang w:val="es-MX"/>
              </w:rPr>
            </w:pPr>
            <w:r w:rsidRPr="00253123">
              <w:rPr>
                <w:rFonts w:ascii="Arial" w:hAnsi="Arial" w:cs="Arial"/>
                <w:b/>
                <w:sz w:val="22"/>
                <w:szCs w:val="22"/>
                <w:lang w:val="es-MX"/>
              </w:rPr>
              <w:t xml:space="preserve">Responsable Funcional </w:t>
            </w:r>
            <w:r w:rsidR="00CD780B" w:rsidRPr="00253123">
              <w:rPr>
                <w:rFonts w:ascii="Arial" w:hAnsi="Arial" w:cs="Arial"/>
                <w:b/>
                <w:sz w:val="22"/>
                <w:szCs w:val="22"/>
                <w:lang w:val="es-MX"/>
              </w:rPr>
              <w:t>designado por el equipo de desarrollo de software</w:t>
            </w:r>
            <w:r w:rsidRPr="00253123">
              <w:rPr>
                <w:rFonts w:ascii="Arial" w:hAnsi="Arial" w:cs="Arial"/>
                <w:b/>
                <w:sz w:val="22"/>
                <w:szCs w:val="22"/>
                <w:lang w:val="es-MX"/>
              </w:rPr>
              <w:t>:</w:t>
            </w:r>
          </w:p>
        </w:tc>
        <w:tc>
          <w:tcPr>
            <w:tcW w:w="6951" w:type="dxa"/>
            <w:shd w:val="clear" w:color="auto" w:fill="auto"/>
            <w:vAlign w:val="center"/>
          </w:tcPr>
          <w:p w14:paraId="65419A8F" w14:textId="77777777" w:rsidR="006E33C2" w:rsidRPr="00253123" w:rsidRDefault="004C7CD9" w:rsidP="0031230D">
            <w:pPr>
              <w:rPr>
                <w:rFonts w:ascii="Arial" w:hAnsi="Arial" w:cs="Arial"/>
                <w:sz w:val="22"/>
                <w:szCs w:val="22"/>
                <w:lang w:val="es-MX"/>
              </w:rPr>
            </w:pPr>
            <w:r w:rsidRPr="00253123">
              <w:rPr>
                <w:rFonts w:ascii="Arial" w:hAnsi="Arial" w:cs="Arial"/>
                <w:sz w:val="22"/>
                <w:szCs w:val="22"/>
                <w:lang w:val="es-MX"/>
              </w:rPr>
              <w:t>Luis Adrian Escobar Alias</w:t>
            </w:r>
          </w:p>
        </w:tc>
      </w:tr>
    </w:tbl>
    <w:p w14:paraId="65EEE2ED" w14:textId="77777777" w:rsidR="00CD780B" w:rsidRPr="00031073" w:rsidRDefault="00CD780B" w:rsidP="00CD780B">
      <w:pPr>
        <w:rPr>
          <w:rFonts w:ascii="Arial" w:hAnsi="Arial" w:cs="Arial"/>
          <w:lang w:val="es-MX" w:eastAsia="en-US"/>
        </w:rPr>
      </w:pPr>
      <w:bookmarkStart w:id="1" w:name="_Toc532221775"/>
    </w:p>
    <w:p w14:paraId="188497B6" w14:textId="77777777" w:rsidR="0057111E" w:rsidRPr="00031073" w:rsidRDefault="00AC1665" w:rsidP="0050044E">
      <w:pPr>
        <w:pStyle w:val="Ttulo1"/>
        <w:rPr>
          <w:rFonts w:cs="Arial"/>
          <w:szCs w:val="28"/>
          <w:lang w:val="es-MX"/>
        </w:rPr>
      </w:pPr>
      <w:r w:rsidRPr="00031073">
        <w:rPr>
          <w:rFonts w:cs="Arial"/>
          <w:lang w:val="es-MX"/>
        </w:rPr>
        <w:t>FASE DE FORMALIZACIÓ</w:t>
      </w:r>
      <w:r w:rsidR="00A461FC" w:rsidRPr="00031073">
        <w:rPr>
          <w:rFonts w:cs="Arial"/>
          <w:lang w:val="es-MX"/>
        </w:rPr>
        <w:t>N</w:t>
      </w:r>
      <w:bookmarkEnd w:id="1"/>
    </w:p>
    <w:p w14:paraId="31BCCD07" w14:textId="77777777" w:rsidR="0057111E" w:rsidRPr="00031073" w:rsidRDefault="0057111E" w:rsidP="00B7008A">
      <w:pPr>
        <w:jc w:val="center"/>
        <w:rPr>
          <w:rFonts w:ascii="Arial" w:hAnsi="Arial" w:cs="Arial"/>
          <w:b/>
          <w:sz w:val="28"/>
          <w:szCs w:val="28"/>
          <w:lang w:val="es-MX"/>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031073" w14:paraId="5FABE942" w14:textId="77777777" w:rsidTr="00405061">
        <w:trPr>
          <w:trHeight w:val="294"/>
        </w:trPr>
        <w:tc>
          <w:tcPr>
            <w:tcW w:w="10348" w:type="dxa"/>
            <w:shd w:val="clear" w:color="auto" w:fill="8496B0"/>
          </w:tcPr>
          <w:p w14:paraId="331249F4" w14:textId="77777777" w:rsidR="00554294" w:rsidRPr="00031073" w:rsidRDefault="00554294" w:rsidP="00554294">
            <w:pPr>
              <w:jc w:val="center"/>
              <w:rPr>
                <w:rFonts w:ascii="Arial" w:hAnsi="Arial" w:cs="Arial"/>
                <w:b/>
                <w:sz w:val="22"/>
                <w:szCs w:val="22"/>
                <w:lang w:val="es-MX"/>
              </w:rPr>
            </w:pPr>
            <w:r w:rsidRPr="00031073">
              <w:rPr>
                <w:rFonts w:ascii="Arial" w:hAnsi="Arial" w:cs="Arial"/>
                <w:b/>
                <w:sz w:val="22"/>
                <w:szCs w:val="22"/>
                <w:lang w:val="es-MX"/>
              </w:rPr>
              <w:t xml:space="preserve">Descripción </w:t>
            </w:r>
            <w:r w:rsidR="00A3566A" w:rsidRPr="00031073">
              <w:rPr>
                <w:rFonts w:ascii="Arial" w:hAnsi="Arial" w:cs="Arial"/>
                <w:b/>
                <w:sz w:val="22"/>
                <w:szCs w:val="22"/>
                <w:lang w:val="es-MX"/>
              </w:rPr>
              <w:t xml:space="preserve">de la </w:t>
            </w:r>
            <w:r w:rsidRPr="00031073">
              <w:rPr>
                <w:rFonts w:ascii="Arial" w:hAnsi="Arial" w:cs="Arial"/>
                <w:b/>
                <w:sz w:val="22"/>
                <w:szCs w:val="22"/>
                <w:lang w:val="es-MX"/>
              </w:rPr>
              <w:t>Solicitud</w:t>
            </w:r>
          </w:p>
        </w:tc>
      </w:tr>
      <w:tr w:rsidR="00554294" w:rsidRPr="00031073" w14:paraId="36920E86" w14:textId="77777777" w:rsidTr="0031230D">
        <w:trPr>
          <w:trHeight w:val="284"/>
        </w:trPr>
        <w:tc>
          <w:tcPr>
            <w:tcW w:w="10348" w:type="dxa"/>
            <w:shd w:val="clear" w:color="auto" w:fill="808080"/>
          </w:tcPr>
          <w:p w14:paraId="61207E16" w14:textId="77777777" w:rsidR="00554294" w:rsidRPr="00031073" w:rsidRDefault="00554294" w:rsidP="00554294">
            <w:pPr>
              <w:rPr>
                <w:rFonts w:ascii="Arial" w:hAnsi="Arial" w:cs="Arial"/>
                <w:b/>
                <w:color w:val="A6A6A6"/>
                <w:sz w:val="22"/>
                <w:szCs w:val="22"/>
                <w:lang w:val="es-MX"/>
              </w:rPr>
            </w:pPr>
            <w:r w:rsidRPr="00031073">
              <w:rPr>
                <w:rFonts w:ascii="Arial" w:hAnsi="Arial" w:cs="Arial"/>
                <w:b/>
                <w:sz w:val="22"/>
                <w:szCs w:val="22"/>
                <w:lang w:val="es-MX"/>
              </w:rPr>
              <w:t>Usuario Solicitante</w:t>
            </w:r>
          </w:p>
        </w:tc>
      </w:tr>
      <w:tr w:rsidR="00554294" w:rsidRPr="00031073" w14:paraId="1DC515CF" w14:textId="77777777" w:rsidTr="00FB43A7">
        <w:trPr>
          <w:trHeight w:val="933"/>
        </w:trPr>
        <w:tc>
          <w:tcPr>
            <w:tcW w:w="10348" w:type="dxa"/>
            <w:shd w:val="clear" w:color="auto" w:fill="auto"/>
          </w:tcPr>
          <w:p w14:paraId="1C44002D" w14:textId="77777777" w:rsidR="00B34416" w:rsidRPr="00031073" w:rsidRDefault="00B34416" w:rsidP="00B34416">
            <w:pPr>
              <w:pStyle w:val="Sinespaciado"/>
              <w:rPr>
                <w:lang w:eastAsia="es-MX"/>
              </w:rPr>
            </w:pPr>
            <w:r w:rsidRPr="00031073">
              <w:rPr>
                <w:lang w:eastAsia="es-MX"/>
              </w:rPr>
              <w:t>Se requiere automatizar las demandas de clientes, esto lo harán a través de una página web llenando un formulario.</w:t>
            </w:r>
          </w:p>
          <w:p w14:paraId="77C77B7C" w14:textId="77777777" w:rsidR="00B34416" w:rsidRPr="00031073" w:rsidRDefault="00B34416" w:rsidP="00B34416">
            <w:pPr>
              <w:pStyle w:val="Sinespaciado"/>
              <w:rPr>
                <w:lang w:eastAsia="es-MX"/>
              </w:rPr>
            </w:pPr>
          </w:p>
          <w:p w14:paraId="3AD94CA4" w14:textId="77777777" w:rsidR="00B34416" w:rsidRPr="00031073" w:rsidRDefault="00B34416" w:rsidP="00B34416">
            <w:pPr>
              <w:pStyle w:val="Sinespaciado"/>
              <w:rPr>
                <w:lang w:eastAsia="es-MX"/>
              </w:rPr>
            </w:pPr>
            <w:r w:rsidRPr="00031073">
              <w:rPr>
                <w:lang w:eastAsia="es-MX"/>
              </w:rPr>
              <w:t>Al momento de llenar el formulario se manda al proceso de pago para finalizar la transacción.</w:t>
            </w:r>
          </w:p>
          <w:p w14:paraId="3D5E0E83" w14:textId="77777777" w:rsidR="00B34416" w:rsidRPr="00031073" w:rsidRDefault="00B34416" w:rsidP="00B34416">
            <w:pPr>
              <w:pStyle w:val="Sinespaciado"/>
              <w:rPr>
                <w:lang w:eastAsia="es-MX"/>
              </w:rPr>
            </w:pPr>
          </w:p>
          <w:p w14:paraId="5C5F96BF" w14:textId="77777777" w:rsidR="00B34416" w:rsidRPr="00031073" w:rsidRDefault="00B34416" w:rsidP="00B34416">
            <w:pPr>
              <w:pStyle w:val="Sinespaciado"/>
              <w:rPr>
                <w:lang w:eastAsia="es-MX"/>
              </w:rPr>
            </w:pPr>
            <w:r w:rsidRPr="00031073">
              <w:rPr>
                <w:lang w:eastAsia="es-MX"/>
              </w:rPr>
              <w:t>Para dar seguimiento a su demanda, el cliente crea una cuenta en la plataforma y verá el seguimiento de cada una de las actualizaciones del proceso legal.</w:t>
            </w:r>
          </w:p>
          <w:p w14:paraId="5A271173" w14:textId="77777777" w:rsidR="00B34416" w:rsidRPr="00031073" w:rsidRDefault="00B34416" w:rsidP="00B34416">
            <w:pPr>
              <w:pStyle w:val="Sinespaciado"/>
              <w:rPr>
                <w:lang w:eastAsia="es-MX"/>
              </w:rPr>
            </w:pPr>
          </w:p>
          <w:p w14:paraId="27D5507B" w14:textId="77777777" w:rsidR="00B34416" w:rsidRPr="00031073" w:rsidRDefault="00B34416" w:rsidP="00B34416">
            <w:pPr>
              <w:pStyle w:val="Sinespaciado"/>
              <w:rPr>
                <w:lang w:eastAsia="es-MX"/>
              </w:rPr>
            </w:pPr>
            <w:r w:rsidRPr="00031073">
              <w:rPr>
                <w:lang w:eastAsia="es-MX"/>
              </w:rPr>
              <w:t>El administrador del sitio recibe la notificación de una nueva demanda y con los datos llenados del formulario se crea automáticamente el documento legal en formato Word para empezar el proceso.</w:t>
            </w:r>
          </w:p>
          <w:p w14:paraId="3D7D4125" w14:textId="77777777" w:rsidR="00B34416" w:rsidRPr="00031073" w:rsidRDefault="00B34416" w:rsidP="00B34416">
            <w:pPr>
              <w:pStyle w:val="Sinespaciado"/>
              <w:rPr>
                <w:lang w:eastAsia="es-MX"/>
              </w:rPr>
            </w:pPr>
          </w:p>
          <w:p w14:paraId="093906B4" w14:textId="77777777" w:rsidR="00B34416" w:rsidRPr="00031073" w:rsidRDefault="00B34416" w:rsidP="00B34416">
            <w:pPr>
              <w:pStyle w:val="Sinespaciado"/>
              <w:rPr>
                <w:lang w:eastAsia="es-MX"/>
              </w:rPr>
            </w:pPr>
            <w:r w:rsidRPr="00031073">
              <w:rPr>
                <w:lang w:eastAsia="es-MX"/>
              </w:rPr>
              <w:t>El administrador recibe el pago y debe de ser capaz de verlo en un dashboard para ver la cantidad de ingresos recibidos.</w:t>
            </w:r>
          </w:p>
          <w:p w14:paraId="6BC2EE32" w14:textId="77777777" w:rsidR="00B34416" w:rsidRPr="00031073" w:rsidRDefault="00B34416" w:rsidP="00B34416">
            <w:pPr>
              <w:pStyle w:val="Sinespaciado"/>
              <w:rPr>
                <w:lang w:eastAsia="es-MX"/>
              </w:rPr>
            </w:pPr>
          </w:p>
          <w:p w14:paraId="3038E6F5" w14:textId="77777777" w:rsidR="00B34416" w:rsidRPr="00031073" w:rsidRDefault="00B34416" w:rsidP="00B34416">
            <w:pPr>
              <w:pStyle w:val="Sinespaciado"/>
              <w:rPr>
                <w:lang w:eastAsia="es-MX"/>
              </w:rPr>
            </w:pPr>
            <w:r w:rsidRPr="00031073">
              <w:rPr>
                <w:lang w:eastAsia="es-MX"/>
              </w:rPr>
              <w:t>El administrador actualiza el proceso de la demanda y agrega comentarios en cada paso del proceso.</w:t>
            </w:r>
          </w:p>
          <w:p w14:paraId="120102F9" w14:textId="77777777" w:rsidR="00B34416" w:rsidRPr="00031073" w:rsidRDefault="00B34416" w:rsidP="00B34416">
            <w:pPr>
              <w:pStyle w:val="Sinespaciado"/>
              <w:rPr>
                <w:lang w:eastAsia="es-MX"/>
              </w:rPr>
            </w:pPr>
          </w:p>
          <w:p w14:paraId="4BDBC640" w14:textId="77777777" w:rsidR="00B34416" w:rsidRPr="00031073" w:rsidRDefault="00B34416" w:rsidP="00B34416">
            <w:pPr>
              <w:pStyle w:val="Sinespaciado"/>
              <w:rPr>
                <w:lang w:eastAsia="es-MX"/>
              </w:rPr>
            </w:pPr>
            <w:r w:rsidRPr="00031073">
              <w:rPr>
                <w:lang w:eastAsia="es-MX"/>
              </w:rPr>
              <w:t>Al usuario le llegan correos de notificación para saber el avance de su proceso.</w:t>
            </w:r>
          </w:p>
          <w:p w14:paraId="49515D24" w14:textId="77777777" w:rsidR="00B34416" w:rsidRPr="00031073" w:rsidRDefault="00B34416" w:rsidP="00B34416">
            <w:pPr>
              <w:pStyle w:val="Sinespaciado"/>
              <w:rPr>
                <w:lang w:eastAsia="es-MX"/>
              </w:rPr>
            </w:pPr>
          </w:p>
          <w:p w14:paraId="516F0A64" w14:textId="77777777" w:rsidR="00B34416" w:rsidRPr="00031073" w:rsidRDefault="00B34416" w:rsidP="00B34416">
            <w:pPr>
              <w:pStyle w:val="Sinespaciado"/>
              <w:rPr>
                <w:lang w:eastAsia="es-MX"/>
              </w:rPr>
            </w:pPr>
            <w:bookmarkStart w:id="2" w:name="_Hlk96805894"/>
            <w:r w:rsidRPr="00031073">
              <w:rPr>
                <w:lang w:eastAsia="es-MX"/>
              </w:rPr>
              <w:t>La página debe de ser responsive para poderla ver desde el celular.</w:t>
            </w:r>
          </w:p>
          <w:bookmarkEnd w:id="2"/>
          <w:p w14:paraId="2BEE6FC7" w14:textId="77777777" w:rsidR="00B34416" w:rsidRPr="00031073" w:rsidRDefault="00B34416" w:rsidP="00B34416">
            <w:pPr>
              <w:pStyle w:val="Sinespaciado"/>
              <w:rPr>
                <w:lang w:eastAsia="es-MX"/>
              </w:rPr>
            </w:pPr>
          </w:p>
          <w:p w14:paraId="7542E9C6" w14:textId="77777777" w:rsidR="00B34416" w:rsidRPr="00031073" w:rsidRDefault="00B34416" w:rsidP="00B34416">
            <w:pPr>
              <w:pStyle w:val="Sinespaciado"/>
              <w:rPr>
                <w:lang w:eastAsia="es-MX"/>
              </w:rPr>
            </w:pPr>
            <w:bookmarkStart w:id="3" w:name="_Hlk96805905"/>
            <w:r w:rsidRPr="00031073">
              <w:rPr>
                <w:lang w:eastAsia="es-MX"/>
              </w:rPr>
              <w:t>La preferencia de colores del cliente es azul marino y blanco</w:t>
            </w:r>
            <w:bookmarkEnd w:id="3"/>
            <w:r w:rsidRPr="00031073">
              <w:rPr>
                <w:lang w:eastAsia="es-MX"/>
              </w:rPr>
              <w:t>, pero acepta propuestas.</w:t>
            </w:r>
          </w:p>
          <w:p w14:paraId="230F51E2" w14:textId="77777777" w:rsidR="000D458D" w:rsidRPr="00031073" w:rsidRDefault="000D458D" w:rsidP="00554294">
            <w:pPr>
              <w:rPr>
                <w:rFonts w:ascii="Arial" w:hAnsi="Arial" w:cs="Arial"/>
                <w:color w:val="A6A6A6"/>
                <w:sz w:val="22"/>
                <w:szCs w:val="22"/>
                <w:lang w:val="es-MX"/>
              </w:rPr>
            </w:pPr>
          </w:p>
        </w:tc>
      </w:tr>
      <w:tr w:rsidR="00554294" w:rsidRPr="00031073" w14:paraId="0323ED30" w14:textId="77777777" w:rsidTr="0031230D">
        <w:trPr>
          <w:trHeight w:val="278"/>
        </w:trPr>
        <w:tc>
          <w:tcPr>
            <w:tcW w:w="10348" w:type="dxa"/>
            <w:shd w:val="clear" w:color="auto" w:fill="808080"/>
          </w:tcPr>
          <w:p w14:paraId="2CE25D59" w14:textId="77777777" w:rsidR="00554294" w:rsidRPr="00031073" w:rsidRDefault="00554294" w:rsidP="008D0A54">
            <w:pPr>
              <w:jc w:val="both"/>
              <w:rPr>
                <w:rFonts w:ascii="Arial" w:hAnsi="Arial" w:cs="Arial"/>
                <w:b/>
                <w:sz w:val="22"/>
                <w:szCs w:val="22"/>
                <w:lang w:val="es-MX"/>
              </w:rPr>
            </w:pPr>
            <w:r w:rsidRPr="00031073">
              <w:rPr>
                <w:rFonts w:ascii="Arial" w:hAnsi="Arial" w:cs="Arial"/>
                <w:b/>
                <w:sz w:val="22"/>
                <w:szCs w:val="22"/>
                <w:lang w:val="es-MX"/>
              </w:rPr>
              <w:lastRenderedPageBreak/>
              <w:t>Líder Funcional</w:t>
            </w:r>
          </w:p>
        </w:tc>
      </w:tr>
      <w:tr w:rsidR="00554294" w:rsidRPr="00031073" w14:paraId="4EC635B8" w14:textId="77777777" w:rsidTr="00FB43A7">
        <w:trPr>
          <w:trHeight w:val="1189"/>
        </w:trPr>
        <w:tc>
          <w:tcPr>
            <w:tcW w:w="10348" w:type="dxa"/>
            <w:shd w:val="clear" w:color="auto" w:fill="auto"/>
          </w:tcPr>
          <w:p w14:paraId="144EF35A" w14:textId="77777777" w:rsidR="00F96775" w:rsidRPr="00031073" w:rsidRDefault="00F96775" w:rsidP="008D0A54">
            <w:pPr>
              <w:pStyle w:val="Sinespaciado"/>
              <w:jc w:val="both"/>
            </w:pPr>
            <w:r w:rsidRPr="00031073">
              <w:t>En la página de inicio se da a conocer los distintos servicios con que cuenta el Despacho de Abogados, en esta pantalla los clientes pueden crear una cuenta o iniciar sesión en caso de que ya haya creado una.</w:t>
            </w:r>
          </w:p>
          <w:p w14:paraId="33DA7DEB" w14:textId="77777777" w:rsidR="00F96775" w:rsidRPr="00031073" w:rsidRDefault="00F96775" w:rsidP="008D0A54">
            <w:pPr>
              <w:pStyle w:val="Sinespaciado"/>
              <w:jc w:val="both"/>
            </w:pPr>
            <w:r w:rsidRPr="00031073">
              <w:t>El cliente crea una cuenta en la plataforma con un correo electrónico, usuario y contraseña.</w:t>
            </w:r>
          </w:p>
          <w:p w14:paraId="601D7005" w14:textId="77777777" w:rsidR="00F96775" w:rsidRPr="00031073" w:rsidRDefault="00F96775" w:rsidP="008D0A54">
            <w:pPr>
              <w:pStyle w:val="Sinespaciado"/>
              <w:jc w:val="both"/>
            </w:pPr>
            <w:r w:rsidRPr="00031073">
              <w:t>Al iniciar sesión por primera vez se le pide al cliente los datos requeridos para que pueda hacer uso de los servicios del despacho, en el momento que inicia sesión el cliente hay un menú con los diferentes servicios que cuenta el despacho de abogados, se selecciona un servicio y se da la descripción de dicho servicio, precios y tiempo aproximado de solución y un apartado que el cliente puede llenar con su caso en particular, en caso de solicitar un servicio se puede mandar a un carrito de compra o se puede realizar la compra en ese momento, el cliente puede agregar varios servicios como lo requiera, en caso de realizar una comprar se le pide llenar un formulario para realizar la forma de pago, cuando se realiza el pago se le envía a su correo electrónico del cliente con la información del pago, el o los servicios contratados y el caso particular del cliente para futuras revisiones.</w:t>
            </w:r>
          </w:p>
          <w:p w14:paraId="645F4CE0" w14:textId="77777777" w:rsidR="00F96775" w:rsidRPr="00031073" w:rsidRDefault="00F96775" w:rsidP="008D0A54">
            <w:pPr>
              <w:pStyle w:val="Sinespaciado"/>
              <w:jc w:val="both"/>
            </w:pPr>
            <w:r w:rsidRPr="00031073">
              <w:t>El Administrador del sitio recibe una notificación cuando un cliente realiza un pago se un servicio,  se un crea un documento en Word y se envía el caso particular al despacho de abogados para la revisión de dicho caso, cuando se realiza una actualización de un caso, se envía dicha actualización por medio de un formulario anotando el folio del caso, al hacer la actualización se enviar una notificación vía correo electrónico al cliente, en dicho correo electrónico habrá un botón para enviar comentarios que requiera agregar el cliente o confirme de que recibió la actualización.</w:t>
            </w:r>
          </w:p>
          <w:p w14:paraId="37151E25" w14:textId="77777777" w:rsidR="00F96775" w:rsidRPr="00031073" w:rsidRDefault="00F96775" w:rsidP="008D0A54">
            <w:pPr>
              <w:pStyle w:val="Sinespaciado"/>
              <w:jc w:val="both"/>
            </w:pPr>
            <w:r w:rsidRPr="00031073">
              <w:t>El administrador del sitio puede consultar los pagos recibidos por cada cliente y generar reportes diarios, mensuales de ingresos por los diferentes servicios.</w:t>
            </w:r>
          </w:p>
          <w:p w14:paraId="40323314" w14:textId="77777777" w:rsidR="00F96775" w:rsidRPr="00031073" w:rsidRDefault="00F96775" w:rsidP="008D0A54">
            <w:pPr>
              <w:pStyle w:val="Sinespaciado"/>
              <w:jc w:val="both"/>
              <w:rPr>
                <w:lang w:eastAsia="es-MX"/>
              </w:rPr>
            </w:pPr>
            <w:r w:rsidRPr="00031073">
              <w:rPr>
                <w:lang w:eastAsia="es-MX"/>
              </w:rPr>
              <w:t>La página debe de ser responsive para poderla ver desde el celular.</w:t>
            </w:r>
          </w:p>
          <w:p w14:paraId="60DE6499" w14:textId="77777777" w:rsidR="00554294" w:rsidRPr="00031073" w:rsidRDefault="00554294" w:rsidP="008D0A54">
            <w:pPr>
              <w:jc w:val="both"/>
              <w:rPr>
                <w:rFonts w:ascii="Arial" w:hAnsi="Arial" w:cs="Arial"/>
                <w:color w:val="A6A6A6"/>
                <w:sz w:val="22"/>
                <w:szCs w:val="22"/>
                <w:lang w:val="es-MX"/>
              </w:rPr>
            </w:pPr>
          </w:p>
        </w:tc>
      </w:tr>
    </w:tbl>
    <w:p w14:paraId="2507C284" w14:textId="77777777" w:rsidR="00A461FC" w:rsidRPr="00031073" w:rsidRDefault="00A461FC" w:rsidP="00A461FC">
      <w:pPr>
        <w:rPr>
          <w:rFonts w:ascii="Arial" w:hAnsi="Arial" w:cs="Arial"/>
          <w:b/>
          <w:sz w:val="28"/>
          <w:szCs w:val="28"/>
          <w:lang w:val="es-MX"/>
        </w:rPr>
      </w:pPr>
    </w:p>
    <w:p w14:paraId="35BE004B" w14:textId="77777777" w:rsidR="008C2396" w:rsidRDefault="008C2396" w:rsidP="007650F9">
      <w:pPr>
        <w:pStyle w:val="Piedepgina"/>
        <w:tabs>
          <w:tab w:val="clear" w:pos="4252"/>
          <w:tab w:val="clear" w:pos="8504"/>
        </w:tabs>
        <w:spacing w:line="360" w:lineRule="auto"/>
        <w:jc w:val="both"/>
        <w:rPr>
          <w:rFonts w:ascii="Arial" w:hAnsi="Arial" w:cs="Arial"/>
          <w:b/>
          <w:sz w:val="28"/>
          <w:szCs w:val="28"/>
          <w:lang w:val="es-MX"/>
        </w:rPr>
      </w:pPr>
    </w:p>
    <w:p w14:paraId="551E1BE1" w14:textId="77777777" w:rsidR="00253123" w:rsidRPr="00031073" w:rsidRDefault="00253123" w:rsidP="007650F9">
      <w:pPr>
        <w:pStyle w:val="Piedepgina"/>
        <w:tabs>
          <w:tab w:val="clear" w:pos="4252"/>
          <w:tab w:val="clear" w:pos="8504"/>
        </w:tabs>
        <w:spacing w:line="360" w:lineRule="auto"/>
        <w:jc w:val="both"/>
        <w:rPr>
          <w:rFonts w:ascii="Arial" w:hAnsi="Arial" w:cs="Arial"/>
          <w:b/>
          <w:sz w:val="28"/>
          <w:szCs w:val="28"/>
          <w:lang w:val="es-MX"/>
        </w:rPr>
      </w:pPr>
    </w:p>
    <w:p w14:paraId="7F207062" w14:textId="77777777" w:rsidR="007650F9" w:rsidRPr="00031073" w:rsidRDefault="007650F9" w:rsidP="007650F9">
      <w:pPr>
        <w:pStyle w:val="Piedepgina"/>
        <w:tabs>
          <w:tab w:val="clear" w:pos="4252"/>
          <w:tab w:val="clear" w:pos="8504"/>
        </w:tabs>
        <w:spacing w:line="360" w:lineRule="auto"/>
        <w:jc w:val="both"/>
        <w:rPr>
          <w:rFonts w:ascii="Arial" w:hAnsi="Arial" w:cs="Arial"/>
          <w:b/>
          <w:bCs/>
          <w:sz w:val="22"/>
          <w:szCs w:val="22"/>
          <w:lang w:val="es-MX"/>
        </w:rPr>
      </w:pPr>
      <w:r w:rsidRPr="00031073">
        <w:rPr>
          <w:rFonts w:ascii="Arial" w:hAnsi="Arial" w:cs="Arial"/>
          <w:b/>
          <w:bCs/>
          <w:sz w:val="22"/>
          <w:szCs w:val="22"/>
          <w:lang w:val="es-MX"/>
        </w:rPr>
        <w:t>FIRMAS DE ACEPTACI</w:t>
      </w:r>
      <w:r w:rsidR="00EC5492" w:rsidRPr="00031073">
        <w:rPr>
          <w:rFonts w:ascii="Arial" w:hAnsi="Arial" w:cs="Arial"/>
          <w:b/>
          <w:bCs/>
          <w:sz w:val="22"/>
          <w:szCs w:val="22"/>
          <w:lang w:val="es-MX"/>
        </w:rPr>
        <w:t>Ó</w:t>
      </w:r>
      <w:r w:rsidRPr="00031073">
        <w:rPr>
          <w:rFonts w:ascii="Arial" w:hAnsi="Arial" w:cs="Arial"/>
          <w:b/>
          <w:bCs/>
          <w:sz w:val="22"/>
          <w:szCs w:val="22"/>
          <w:lang w:val="es-MX"/>
        </w:rPr>
        <w:t>N:</w:t>
      </w:r>
    </w:p>
    <w:p w14:paraId="1A846427" w14:textId="77777777" w:rsidR="007650F9" w:rsidRPr="00031073" w:rsidRDefault="007650F9" w:rsidP="007650F9">
      <w:pPr>
        <w:pStyle w:val="Piedepgina"/>
        <w:tabs>
          <w:tab w:val="clear" w:pos="4252"/>
          <w:tab w:val="clear" w:pos="8504"/>
        </w:tabs>
        <w:spacing w:line="360" w:lineRule="auto"/>
        <w:jc w:val="both"/>
        <w:rPr>
          <w:rFonts w:ascii="Arial" w:hAnsi="Arial" w:cs="Arial"/>
          <w:b/>
          <w:bCs/>
          <w:sz w:val="22"/>
          <w:szCs w:val="22"/>
          <w:lang w:val="es-MX"/>
        </w:rPr>
      </w:pPr>
    </w:p>
    <w:p w14:paraId="6402EC14" w14:textId="77777777" w:rsidR="007650F9" w:rsidRPr="00031073" w:rsidRDefault="007650F9" w:rsidP="007650F9">
      <w:pPr>
        <w:pStyle w:val="Piedepgina"/>
        <w:tabs>
          <w:tab w:val="clear" w:pos="4252"/>
          <w:tab w:val="clear" w:pos="8504"/>
        </w:tabs>
        <w:spacing w:line="360" w:lineRule="auto"/>
        <w:jc w:val="both"/>
        <w:rPr>
          <w:rFonts w:ascii="Arial" w:hAnsi="Arial" w:cs="Arial"/>
          <w:b/>
          <w:bCs/>
          <w:sz w:val="22"/>
          <w:szCs w:val="22"/>
          <w:lang w:val="es-MX"/>
        </w:rPr>
      </w:pPr>
    </w:p>
    <w:p w14:paraId="5F27B925" w14:textId="77777777" w:rsidR="007650F9" w:rsidRPr="00031073" w:rsidRDefault="007650F9" w:rsidP="007650F9">
      <w:pPr>
        <w:pStyle w:val="Piedepgina"/>
        <w:tabs>
          <w:tab w:val="clear" w:pos="4252"/>
          <w:tab w:val="clear" w:pos="8504"/>
        </w:tabs>
        <w:spacing w:line="360" w:lineRule="auto"/>
        <w:jc w:val="both"/>
        <w:rPr>
          <w:rFonts w:ascii="Arial" w:hAnsi="Arial" w:cs="Arial"/>
          <w:b/>
          <w:bCs/>
          <w:sz w:val="22"/>
          <w:szCs w:val="22"/>
          <w:lang w:val="es-MX"/>
        </w:rPr>
      </w:pPr>
      <w:r w:rsidRPr="00031073">
        <w:rPr>
          <w:rFonts w:ascii="Arial" w:hAnsi="Arial" w:cs="Arial"/>
          <w:b/>
          <w:bCs/>
          <w:sz w:val="22"/>
          <w:szCs w:val="22"/>
          <w:lang w:val="es-MX"/>
        </w:rPr>
        <w:t>_______________________________</w:t>
      </w:r>
      <w:r w:rsidR="00E45C7F" w:rsidRPr="00031073">
        <w:rPr>
          <w:rFonts w:ascii="Arial" w:hAnsi="Arial" w:cs="Arial"/>
          <w:b/>
          <w:bCs/>
          <w:sz w:val="22"/>
          <w:szCs w:val="22"/>
          <w:lang w:val="es-MX"/>
        </w:rPr>
        <w:t>_</w:t>
      </w:r>
      <w:r w:rsidR="00E45C7F" w:rsidRPr="00031073">
        <w:rPr>
          <w:rFonts w:ascii="Arial" w:hAnsi="Arial" w:cs="Arial"/>
          <w:b/>
          <w:bCs/>
          <w:sz w:val="22"/>
          <w:szCs w:val="22"/>
          <w:lang w:val="es-MX"/>
        </w:rPr>
        <w:tab/>
        <w:t xml:space="preserve">         </w:t>
      </w:r>
      <w:r w:rsidRPr="00031073">
        <w:rPr>
          <w:rFonts w:ascii="Arial" w:hAnsi="Arial" w:cs="Arial"/>
          <w:b/>
          <w:bCs/>
          <w:sz w:val="22"/>
          <w:szCs w:val="22"/>
          <w:lang w:val="es-MX"/>
        </w:rPr>
        <w:t>_____________________________</w:t>
      </w:r>
      <w:r w:rsidR="00E45C7F" w:rsidRPr="00031073">
        <w:rPr>
          <w:rFonts w:ascii="Arial" w:hAnsi="Arial" w:cs="Arial"/>
          <w:b/>
          <w:bCs/>
          <w:sz w:val="22"/>
          <w:szCs w:val="22"/>
          <w:lang w:val="es-MX"/>
        </w:rPr>
        <w:t>__</w:t>
      </w:r>
    </w:p>
    <w:p w14:paraId="11F6A047" w14:textId="77777777" w:rsidR="007650F9" w:rsidRPr="00031073" w:rsidRDefault="00E45C7F" w:rsidP="007650F9">
      <w:pPr>
        <w:pStyle w:val="Piedepgina"/>
        <w:tabs>
          <w:tab w:val="clear" w:pos="4252"/>
          <w:tab w:val="clear" w:pos="8504"/>
        </w:tabs>
        <w:spacing w:line="360" w:lineRule="auto"/>
        <w:jc w:val="both"/>
        <w:rPr>
          <w:rFonts w:ascii="Arial" w:hAnsi="Arial" w:cs="Arial"/>
          <w:b/>
          <w:bCs/>
          <w:sz w:val="22"/>
          <w:szCs w:val="22"/>
          <w:lang w:val="es-MX"/>
        </w:rPr>
      </w:pPr>
      <w:r w:rsidRPr="00031073">
        <w:rPr>
          <w:rFonts w:ascii="Arial" w:hAnsi="Arial" w:cs="Arial"/>
          <w:b/>
          <w:bCs/>
          <w:sz w:val="22"/>
          <w:szCs w:val="22"/>
          <w:lang w:val="es-MX"/>
        </w:rPr>
        <w:t>Nombre Responsable Solicitud</w:t>
      </w:r>
      <w:r w:rsidR="007650F9" w:rsidRPr="00031073">
        <w:rPr>
          <w:rFonts w:ascii="Arial" w:hAnsi="Arial" w:cs="Arial"/>
          <w:b/>
          <w:bCs/>
          <w:sz w:val="22"/>
          <w:szCs w:val="22"/>
          <w:lang w:val="es-MX"/>
        </w:rPr>
        <w:tab/>
      </w:r>
      <w:r w:rsidRPr="00031073">
        <w:rPr>
          <w:rFonts w:ascii="Arial" w:hAnsi="Arial" w:cs="Arial"/>
          <w:b/>
          <w:bCs/>
          <w:sz w:val="22"/>
          <w:szCs w:val="22"/>
          <w:lang w:val="es-MX"/>
        </w:rPr>
        <w:tab/>
        <w:t xml:space="preserve">         Nombre Líder OTI</w:t>
      </w:r>
    </w:p>
    <w:p w14:paraId="3D6F837C" w14:textId="77777777" w:rsidR="00CF1DBE" w:rsidRPr="00031073" w:rsidRDefault="00115130" w:rsidP="002C1CC6">
      <w:pPr>
        <w:pStyle w:val="Piedepgina"/>
        <w:tabs>
          <w:tab w:val="clear" w:pos="4252"/>
          <w:tab w:val="clear" w:pos="8504"/>
        </w:tabs>
        <w:spacing w:line="360" w:lineRule="auto"/>
        <w:jc w:val="both"/>
        <w:rPr>
          <w:rFonts w:ascii="Arial" w:hAnsi="Arial" w:cs="Arial"/>
          <w:b/>
          <w:bCs/>
          <w:sz w:val="22"/>
          <w:szCs w:val="22"/>
          <w:lang w:val="es-MX"/>
        </w:rPr>
      </w:pPr>
      <w:r w:rsidRPr="00031073">
        <w:rPr>
          <w:rFonts w:ascii="Arial" w:hAnsi="Arial" w:cs="Arial"/>
          <w:b/>
          <w:bCs/>
          <w:sz w:val="22"/>
          <w:szCs w:val="22"/>
          <w:lang w:val="es-MX"/>
        </w:rPr>
        <w:t>Dependencia Solicitante</w:t>
      </w:r>
      <w:r w:rsidRPr="00031073">
        <w:rPr>
          <w:rFonts w:ascii="Arial" w:hAnsi="Arial" w:cs="Arial"/>
          <w:b/>
          <w:bCs/>
          <w:sz w:val="22"/>
          <w:szCs w:val="22"/>
          <w:lang w:val="es-MX"/>
        </w:rPr>
        <w:tab/>
      </w:r>
      <w:r w:rsidRPr="00031073">
        <w:rPr>
          <w:rFonts w:ascii="Arial" w:hAnsi="Arial" w:cs="Arial"/>
          <w:b/>
          <w:bCs/>
          <w:sz w:val="22"/>
          <w:szCs w:val="22"/>
          <w:lang w:val="es-MX"/>
        </w:rPr>
        <w:tab/>
      </w:r>
      <w:r w:rsidRPr="00031073">
        <w:rPr>
          <w:rFonts w:ascii="Arial" w:hAnsi="Arial" w:cs="Arial"/>
          <w:b/>
          <w:bCs/>
          <w:sz w:val="22"/>
          <w:szCs w:val="22"/>
          <w:lang w:val="es-MX"/>
        </w:rPr>
        <w:tab/>
        <w:t xml:space="preserve">         </w:t>
      </w:r>
      <w:r w:rsidR="00C16587" w:rsidRPr="00031073">
        <w:rPr>
          <w:rFonts w:ascii="Arial" w:hAnsi="Arial" w:cs="Arial"/>
          <w:b/>
          <w:bCs/>
          <w:sz w:val="22"/>
          <w:szCs w:val="22"/>
          <w:lang w:val="es-MX"/>
        </w:rPr>
        <w:t xml:space="preserve">Oficina </w:t>
      </w:r>
      <w:r w:rsidR="0008714F" w:rsidRPr="00031073">
        <w:rPr>
          <w:rFonts w:ascii="Arial" w:hAnsi="Arial" w:cs="Arial"/>
          <w:b/>
          <w:bCs/>
          <w:sz w:val="22"/>
          <w:szCs w:val="22"/>
          <w:lang w:val="es-MX"/>
        </w:rPr>
        <w:t>Tecnología</w:t>
      </w:r>
      <w:r w:rsidRPr="00031073">
        <w:rPr>
          <w:rFonts w:ascii="Arial" w:hAnsi="Arial" w:cs="Arial"/>
          <w:b/>
          <w:bCs/>
          <w:sz w:val="22"/>
          <w:szCs w:val="22"/>
          <w:lang w:val="es-MX"/>
        </w:rPr>
        <w:t>s</w:t>
      </w:r>
      <w:r w:rsidR="0008714F" w:rsidRPr="00031073">
        <w:rPr>
          <w:rFonts w:ascii="Arial" w:hAnsi="Arial" w:cs="Arial"/>
          <w:b/>
          <w:bCs/>
          <w:sz w:val="22"/>
          <w:szCs w:val="22"/>
          <w:lang w:val="es-MX"/>
        </w:rPr>
        <w:t xml:space="preserve"> de la Información</w:t>
      </w:r>
    </w:p>
    <w:p w14:paraId="7A13EEA8" w14:textId="77777777" w:rsidR="00775673" w:rsidRDefault="00775673" w:rsidP="002C1CC6">
      <w:pPr>
        <w:pStyle w:val="Piedepgina"/>
        <w:tabs>
          <w:tab w:val="clear" w:pos="4252"/>
          <w:tab w:val="clear" w:pos="8504"/>
        </w:tabs>
        <w:spacing w:line="360" w:lineRule="auto"/>
        <w:jc w:val="both"/>
        <w:rPr>
          <w:rFonts w:ascii="Arial" w:hAnsi="Arial" w:cs="Arial"/>
          <w:b/>
          <w:bCs/>
          <w:sz w:val="22"/>
          <w:szCs w:val="22"/>
          <w:lang w:val="es-MX"/>
        </w:rPr>
      </w:pPr>
    </w:p>
    <w:p w14:paraId="69B78F3A" w14:textId="77777777" w:rsidR="00253123" w:rsidRDefault="00253123" w:rsidP="002C1CC6">
      <w:pPr>
        <w:pStyle w:val="Piedepgina"/>
        <w:tabs>
          <w:tab w:val="clear" w:pos="4252"/>
          <w:tab w:val="clear" w:pos="8504"/>
        </w:tabs>
        <w:spacing w:line="360" w:lineRule="auto"/>
        <w:jc w:val="both"/>
        <w:rPr>
          <w:rFonts w:ascii="Arial" w:hAnsi="Arial" w:cs="Arial"/>
          <w:b/>
          <w:bCs/>
          <w:sz w:val="22"/>
          <w:szCs w:val="22"/>
          <w:lang w:val="es-MX"/>
        </w:rPr>
      </w:pPr>
    </w:p>
    <w:p w14:paraId="41FE8900" w14:textId="77777777" w:rsidR="00253123" w:rsidRDefault="00253123" w:rsidP="002C1CC6">
      <w:pPr>
        <w:pStyle w:val="Piedepgina"/>
        <w:tabs>
          <w:tab w:val="clear" w:pos="4252"/>
          <w:tab w:val="clear" w:pos="8504"/>
        </w:tabs>
        <w:spacing w:line="360" w:lineRule="auto"/>
        <w:jc w:val="both"/>
        <w:rPr>
          <w:rFonts w:ascii="Arial" w:hAnsi="Arial" w:cs="Arial"/>
          <w:b/>
          <w:bCs/>
          <w:sz w:val="22"/>
          <w:szCs w:val="22"/>
          <w:lang w:val="es-MX"/>
        </w:rPr>
      </w:pPr>
    </w:p>
    <w:p w14:paraId="5CDA922D" w14:textId="77777777" w:rsidR="00253123" w:rsidRDefault="00253123" w:rsidP="002C1CC6">
      <w:pPr>
        <w:pStyle w:val="Piedepgina"/>
        <w:tabs>
          <w:tab w:val="clear" w:pos="4252"/>
          <w:tab w:val="clear" w:pos="8504"/>
        </w:tabs>
        <w:spacing w:line="360" w:lineRule="auto"/>
        <w:jc w:val="both"/>
        <w:rPr>
          <w:rFonts w:ascii="Arial" w:hAnsi="Arial" w:cs="Arial"/>
          <w:b/>
          <w:bCs/>
          <w:sz w:val="22"/>
          <w:szCs w:val="22"/>
          <w:lang w:val="es-MX"/>
        </w:rPr>
      </w:pPr>
    </w:p>
    <w:p w14:paraId="4826A5A2" w14:textId="77777777" w:rsidR="00253123" w:rsidRPr="00031073" w:rsidRDefault="00253123" w:rsidP="002C1CC6">
      <w:pPr>
        <w:pStyle w:val="Piedepgina"/>
        <w:tabs>
          <w:tab w:val="clear" w:pos="4252"/>
          <w:tab w:val="clear" w:pos="8504"/>
        </w:tabs>
        <w:spacing w:line="360" w:lineRule="auto"/>
        <w:jc w:val="both"/>
        <w:rPr>
          <w:rFonts w:ascii="Arial" w:hAnsi="Arial" w:cs="Arial"/>
          <w:b/>
          <w:bCs/>
          <w:sz w:val="22"/>
          <w:szCs w:val="22"/>
          <w:lang w:val="es-MX"/>
        </w:rPr>
      </w:pPr>
    </w:p>
    <w:p w14:paraId="0DAD172A" w14:textId="77777777" w:rsidR="00933F02" w:rsidRPr="00031073" w:rsidRDefault="00C758C6" w:rsidP="0050044E">
      <w:pPr>
        <w:pStyle w:val="Ttulo1"/>
        <w:rPr>
          <w:rFonts w:cs="Arial"/>
          <w:lang w:val="es-MX"/>
        </w:rPr>
      </w:pPr>
      <w:bookmarkStart w:id="4" w:name="_Toc532221776"/>
      <w:r w:rsidRPr="00031073">
        <w:rPr>
          <w:rFonts w:cs="Arial"/>
          <w:lang w:val="es-MX"/>
        </w:rPr>
        <w:lastRenderedPageBreak/>
        <w:t>ANALISIS</w:t>
      </w:r>
      <w:r w:rsidR="00933F02" w:rsidRPr="00031073">
        <w:rPr>
          <w:rFonts w:cs="Arial"/>
          <w:lang w:val="es-MX"/>
        </w:rPr>
        <w:t xml:space="preserve"> DE </w:t>
      </w:r>
      <w:r w:rsidR="00033CDA" w:rsidRPr="00031073">
        <w:rPr>
          <w:rFonts w:cs="Arial"/>
          <w:lang w:val="es-MX"/>
        </w:rPr>
        <w:t>REQUISITOS</w:t>
      </w:r>
      <w:r w:rsidR="001E6230" w:rsidRPr="00031073">
        <w:rPr>
          <w:rFonts w:cs="Arial"/>
          <w:lang w:val="es-MX"/>
        </w:rPr>
        <w:t xml:space="preserve"> Y REQUERIMIENTOS</w:t>
      </w:r>
      <w:bookmarkEnd w:id="4"/>
      <w:r w:rsidR="00950088" w:rsidRPr="00031073">
        <w:rPr>
          <w:rFonts w:cs="Arial"/>
          <w:lang w:val="es-MX"/>
        </w:rPr>
        <w:t xml:space="preserve"> </w:t>
      </w:r>
    </w:p>
    <w:p w14:paraId="445E5B88" w14:textId="77777777" w:rsidR="0008714F" w:rsidRPr="00031073" w:rsidRDefault="0008714F" w:rsidP="0008714F">
      <w:pPr>
        <w:jc w:val="center"/>
        <w:rPr>
          <w:rFonts w:ascii="Arial" w:hAnsi="Arial" w:cs="Arial"/>
          <w:b/>
          <w:sz w:val="28"/>
          <w:szCs w:val="28"/>
          <w:lang w:val="es-MX"/>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031073" w14:paraId="643FC7B2" w14:textId="77777777" w:rsidTr="00405061">
        <w:trPr>
          <w:trHeight w:val="182"/>
        </w:trPr>
        <w:tc>
          <w:tcPr>
            <w:tcW w:w="2836" w:type="dxa"/>
            <w:shd w:val="clear" w:color="auto" w:fill="8496B0"/>
            <w:vAlign w:val="center"/>
          </w:tcPr>
          <w:p w14:paraId="72EA4FDD" w14:textId="77777777" w:rsidR="00752596" w:rsidRPr="00031073" w:rsidRDefault="00752596" w:rsidP="00C7124A">
            <w:pPr>
              <w:rPr>
                <w:rFonts w:ascii="Arial" w:hAnsi="Arial" w:cs="Arial"/>
                <w:b/>
                <w:sz w:val="22"/>
                <w:szCs w:val="22"/>
                <w:lang w:val="es-MX"/>
              </w:rPr>
            </w:pPr>
            <w:r w:rsidRPr="00031073">
              <w:rPr>
                <w:rFonts w:ascii="Arial" w:hAnsi="Arial" w:cs="Arial"/>
                <w:b/>
                <w:sz w:val="22"/>
                <w:szCs w:val="22"/>
                <w:lang w:val="es-MX"/>
              </w:rPr>
              <w:t>Fecha Inicio</w:t>
            </w:r>
          </w:p>
        </w:tc>
        <w:tc>
          <w:tcPr>
            <w:tcW w:w="3157" w:type="dxa"/>
            <w:gridSpan w:val="2"/>
            <w:shd w:val="clear" w:color="auto" w:fill="FFFFFF"/>
          </w:tcPr>
          <w:p w14:paraId="2206BADC" w14:textId="77777777" w:rsidR="00752596" w:rsidRPr="00253123" w:rsidRDefault="00F96775" w:rsidP="00CF1DBE">
            <w:pPr>
              <w:jc w:val="center"/>
              <w:rPr>
                <w:rFonts w:ascii="Arial" w:hAnsi="Arial" w:cs="Arial"/>
                <w:b/>
                <w:sz w:val="22"/>
                <w:szCs w:val="22"/>
                <w:lang w:val="es-MX"/>
              </w:rPr>
            </w:pPr>
            <w:r w:rsidRPr="00253123">
              <w:rPr>
                <w:rFonts w:ascii="Arial" w:hAnsi="Arial" w:cs="Arial"/>
                <w:b/>
                <w:sz w:val="22"/>
                <w:szCs w:val="22"/>
                <w:lang w:val="es-MX"/>
              </w:rPr>
              <w:t>22</w:t>
            </w:r>
            <w:r w:rsidR="00752596" w:rsidRPr="00253123">
              <w:rPr>
                <w:rFonts w:ascii="Arial" w:hAnsi="Arial" w:cs="Arial"/>
                <w:b/>
                <w:sz w:val="22"/>
                <w:szCs w:val="22"/>
                <w:lang w:val="es-MX"/>
              </w:rPr>
              <w:t>/</w:t>
            </w:r>
            <w:r w:rsidRPr="00253123">
              <w:rPr>
                <w:rFonts w:ascii="Arial" w:hAnsi="Arial" w:cs="Arial"/>
                <w:b/>
                <w:sz w:val="22"/>
                <w:szCs w:val="22"/>
                <w:lang w:val="es-MX"/>
              </w:rPr>
              <w:t>02</w:t>
            </w:r>
            <w:r w:rsidR="00752596" w:rsidRPr="00253123">
              <w:rPr>
                <w:rFonts w:ascii="Arial" w:hAnsi="Arial" w:cs="Arial"/>
                <w:b/>
                <w:sz w:val="22"/>
                <w:szCs w:val="22"/>
                <w:lang w:val="es-MX"/>
              </w:rPr>
              <w:t>/</w:t>
            </w:r>
            <w:r w:rsidRPr="00253123">
              <w:rPr>
                <w:rFonts w:ascii="Arial" w:hAnsi="Arial" w:cs="Arial"/>
                <w:b/>
                <w:sz w:val="22"/>
                <w:szCs w:val="22"/>
                <w:lang w:val="es-MX"/>
              </w:rPr>
              <w:t>2022</w:t>
            </w:r>
          </w:p>
        </w:tc>
        <w:tc>
          <w:tcPr>
            <w:tcW w:w="1662" w:type="dxa"/>
            <w:shd w:val="clear" w:color="auto" w:fill="8496B0"/>
          </w:tcPr>
          <w:p w14:paraId="773B6136" w14:textId="77777777" w:rsidR="00752596" w:rsidRPr="00031073" w:rsidRDefault="00752596" w:rsidP="00C7124A">
            <w:pPr>
              <w:rPr>
                <w:rFonts w:ascii="Arial" w:hAnsi="Arial" w:cs="Arial"/>
                <w:b/>
                <w:sz w:val="22"/>
                <w:szCs w:val="22"/>
                <w:lang w:val="es-MX"/>
              </w:rPr>
            </w:pPr>
            <w:r w:rsidRPr="00031073">
              <w:rPr>
                <w:rFonts w:ascii="Arial" w:hAnsi="Arial" w:cs="Arial"/>
                <w:b/>
                <w:sz w:val="22"/>
                <w:szCs w:val="22"/>
                <w:lang w:val="es-MX"/>
              </w:rPr>
              <w:t>Fecha Final</w:t>
            </w:r>
          </w:p>
        </w:tc>
        <w:tc>
          <w:tcPr>
            <w:tcW w:w="2864" w:type="dxa"/>
            <w:gridSpan w:val="2"/>
            <w:shd w:val="clear" w:color="auto" w:fill="FFFFFF"/>
          </w:tcPr>
          <w:p w14:paraId="3C0D45E9" w14:textId="77777777" w:rsidR="00752596" w:rsidRPr="00031073" w:rsidRDefault="00F96775" w:rsidP="00CF1DBE">
            <w:pPr>
              <w:jc w:val="center"/>
              <w:rPr>
                <w:rFonts w:ascii="Arial" w:hAnsi="Arial" w:cs="Arial"/>
                <w:b/>
                <w:color w:val="D9D9D9"/>
                <w:sz w:val="22"/>
                <w:szCs w:val="22"/>
                <w:lang w:val="es-MX"/>
              </w:rPr>
            </w:pPr>
            <w:r w:rsidRPr="00031073">
              <w:rPr>
                <w:rFonts w:ascii="Arial" w:hAnsi="Arial" w:cs="Arial"/>
                <w:b/>
                <w:color w:val="D9D9D9"/>
                <w:sz w:val="22"/>
                <w:szCs w:val="22"/>
                <w:lang w:val="es-MX"/>
              </w:rPr>
              <w:t>25</w:t>
            </w:r>
            <w:r w:rsidR="00752596" w:rsidRPr="00031073">
              <w:rPr>
                <w:rFonts w:ascii="Arial" w:hAnsi="Arial" w:cs="Arial"/>
                <w:b/>
                <w:color w:val="D9D9D9"/>
                <w:sz w:val="22"/>
                <w:szCs w:val="22"/>
                <w:lang w:val="es-MX"/>
              </w:rPr>
              <w:t>/</w:t>
            </w:r>
            <w:r w:rsidRPr="00031073">
              <w:rPr>
                <w:rFonts w:ascii="Arial" w:hAnsi="Arial" w:cs="Arial"/>
                <w:b/>
                <w:color w:val="D9D9D9"/>
                <w:sz w:val="22"/>
                <w:szCs w:val="22"/>
                <w:lang w:val="es-MX"/>
              </w:rPr>
              <w:t>02</w:t>
            </w:r>
            <w:r w:rsidR="00752596" w:rsidRPr="00031073">
              <w:rPr>
                <w:rFonts w:ascii="Arial" w:hAnsi="Arial" w:cs="Arial"/>
                <w:b/>
                <w:color w:val="D9D9D9"/>
                <w:sz w:val="22"/>
                <w:szCs w:val="22"/>
                <w:lang w:val="es-MX"/>
              </w:rPr>
              <w:t>/</w:t>
            </w:r>
            <w:r w:rsidRPr="00031073">
              <w:rPr>
                <w:rFonts w:ascii="Arial" w:hAnsi="Arial" w:cs="Arial"/>
                <w:b/>
                <w:color w:val="D9D9D9"/>
                <w:sz w:val="22"/>
                <w:szCs w:val="22"/>
                <w:lang w:val="es-MX"/>
              </w:rPr>
              <w:t>2022</w:t>
            </w:r>
          </w:p>
        </w:tc>
      </w:tr>
      <w:tr w:rsidR="00C5127D" w:rsidRPr="00031073" w14:paraId="1D779B5B" w14:textId="77777777" w:rsidTr="00405061">
        <w:trPr>
          <w:trHeight w:val="230"/>
        </w:trPr>
        <w:tc>
          <w:tcPr>
            <w:tcW w:w="10519" w:type="dxa"/>
            <w:gridSpan w:val="6"/>
            <w:shd w:val="clear" w:color="auto" w:fill="8496B0"/>
            <w:vAlign w:val="center"/>
          </w:tcPr>
          <w:p w14:paraId="7DDCDF83" w14:textId="77777777" w:rsidR="00C5127D" w:rsidRPr="00253123" w:rsidRDefault="00C5127D" w:rsidP="0031230D">
            <w:pPr>
              <w:jc w:val="center"/>
              <w:rPr>
                <w:rFonts w:ascii="Arial" w:hAnsi="Arial" w:cs="Arial"/>
                <w:b/>
                <w:sz w:val="22"/>
                <w:szCs w:val="22"/>
                <w:lang w:val="es-MX"/>
              </w:rPr>
            </w:pPr>
            <w:r w:rsidRPr="00253123">
              <w:rPr>
                <w:rFonts w:ascii="Arial" w:hAnsi="Arial" w:cs="Arial"/>
                <w:b/>
                <w:sz w:val="22"/>
                <w:szCs w:val="22"/>
                <w:lang w:val="es-MX"/>
              </w:rPr>
              <w:t>Modelamiento de Negocio</w:t>
            </w:r>
          </w:p>
        </w:tc>
      </w:tr>
      <w:tr w:rsidR="00C5127D" w:rsidRPr="00031073" w14:paraId="0849FBE9" w14:textId="77777777" w:rsidTr="00287554">
        <w:trPr>
          <w:trHeight w:val="1578"/>
        </w:trPr>
        <w:tc>
          <w:tcPr>
            <w:tcW w:w="10519" w:type="dxa"/>
            <w:gridSpan w:val="6"/>
            <w:shd w:val="clear" w:color="auto" w:fill="FFFFFF"/>
            <w:vAlign w:val="center"/>
          </w:tcPr>
          <w:p w14:paraId="108FA1CB" w14:textId="77777777" w:rsidR="00E442EC" w:rsidRPr="00253123" w:rsidRDefault="00E442EC" w:rsidP="0031230D">
            <w:pPr>
              <w:rPr>
                <w:rFonts w:ascii="Arial" w:hAnsi="Arial" w:cs="Arial"/>
                <w:b/>
                <w:sz w:val="22"/>
                <w:szCs w:val="22"/>
                <w:lang w:val="es-MX"/>
              </w:rPr>
            </w:pPr>
          </w:p>
          <w:p w14:paraId="713E90E8" w14:textId="6CE65D0E" w:rsidR="00E442EC" w:rsidRPr="00253123" w:rsidRDefault="002B5E06" w:rsidP="00235D56">
            <w:pPr>
              <w:jc w:val="center"/>
              <w:rPr>
                <w:rFonts w:ascii="Arial" w:hAnsi="Arial" w:cs="Arial"/>
                <w:b/>
                <w:sz w:val="22"/>
                <w:szCs w:val="22"/>
                <w:lang w:val="es-MX"/>
              </w:rPr>
            </w:pPr>
            <w:r w:rsidRPr="00253123">
              <w:rPr>
                <w:noProof/>
                <w:lang w:val="es-MX"/>
              </w:rPr>
              <w:drawing>
                <wp:inline distT="0" distB="0" distL="0" distR="0" wp14:anchorId="07D103D6" wp14:editId="18ED9128">
                  <wp:extent cx="3788410" cy="428688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8410" cy="4286885"/>
                          </a:xfrm>
                          <a:prstGeom prst="rect">
                            <a:avLst/>
                          </a:prstGeom>
                          <a:noFill/>
                          <a:ln>
                            <a:noFill/>
                          </a:ln>
                        </pic:spPr>
                      </pic:pic>
                    </a:graphicData>
                  </a:graphic>
                </wp:inline>
              </w:drawing>
            </w:r>
          </w:p>
        </w:tc>
      </w:tr>
      <w:tr w:rsidR="00C5127D" w:rsidRPr="00031073" w14:paraId="736D61F7" w14:textId="77777777" w:rsidTr="00405061">
        <w:trPr>
          <w:trHeight w:val="182"/>
        </w:trPr>
        <w:tc>
          <w:tcPr>
            <w:tcW w:w="10519" w:type="dxa"/>
            <w:gridSpan w:val="6"/>
            <w:shd w:val="clear" w:color="auto" w:fill="8496B0"/>
            <w:vAlign w:val="center"/>
          </w:tcPr>
          <w:p w14:paraId="1951D537" w14:textId="77777777" w:rsidR="00C5127D" w:rsidRPr="00253123" w:rsidRDefault="00C5127D" w:rsidP="0031230D">
            <w:pPr>
              <w:jc w:val="center"/>
              <w:rPr>
                <w:rFonts w:ascii="Arial" w:hAnsi="Arial" w:cs="Arial"/>
                <w:b/>
                <w:sz w:val="22"/>
                <w:szCs w:val="22"/>
                <w:lang w:val="es-MX"/>
              </w:rPr>
            </w:pPr>
            <w:r w:rsidRPr="00253123">
              <w:rPr>
                <w:rFonts w:ascii="Arial" w:hAnsi="Arial" w:cs="Arial"/>
                <w:b/>
                <w:sz w:val="22"/>
                <w:szCs w:val="22"/>
                <w:lang w:val="es-MX"/>
              </w:rPr>
              <w:t>Términos de Referencia</w:t>
            </w:r>
          </w:p>
        </w:tc>
      </w:tr>
      <w:tr w:rsidR="008355CE" w:rsidRPr="00031073" w14:paraId="2436427E" w14:textId="77777777" w:rsidTr="00405061">
        <w:trPr>
          <w:trHeight w:val="1578"/>
        </w:trPr>
        <w:tc>
          <w:tcPr>
            <w:tcW w:w="2836" w:type="dxa"/>
            <w:shd w:val="clear" w:color="auto" w:fill="8496B0"/>
            <w:vAlign w:val="center"/>
          </w:tcPr>
          <w:p w14:paraId="46542968" w14:textId="77777777" w:rsidR="008355CE" w:rsidRPr="00031073" w:rsidRDefault="00D6320C" w:rsidP="008D0A54">
            <w:pPr>
              <w:jc w:val="both"/>
              <w:rPr>
                <w:rFonts w:ascii="Arial" w:hAnsi="Arial" w:cs="Arial"/>
                <w:b/>
                <w:sz w:val="22"/>
                <w:szCs w:val="22"/>
                <w:lang w:val="es-MX"/>
              </w:rPr>
            </w:pPr>
            <w:r w:rsidRPr="00031073">
              <w:rPr>
                <w:rFonts w:ascii="Arial" w:hAnsi="Arial" w:cs="Arial"/>
                <w:b/>
                <w:sz w:val="22"/>
                <w:szCs w:val="22"/>
                <w:lang w:val="es-MX"/>
              </w:rPr>
              <w:t>Alcance</w:t>
            </w:r>
            <w:r w:rsidR="00C155CE" w:rsidRPr="00031073">
              <w:rPr>
                <w:rFonts w:ascii="Arial" w:hAnsi="Arial" w:cs="Arial"/>
                <w:b/>
                <w:sz w:val="22"/>
                <w:szCs w:val="22"/>
                <w:lang w:val="es-MX"/>
              </w:rPr>
              <w:t xml:space="preserve"> de la solución </w:t>
            </w:r>
          </w:p>
        </w:tc>
        <w:tc>
          <w:tcPr>
            <w:tcW w:w="7683" w:type="dxa"/>
            <w:gridSpan w:val="5"/>
            <w:shd w:val="clear" w:color="auto" w:fill="auto"/>
          </w:tcPr>
          <w:p w14:paraId="25C54B2E" w14:textId="77777777" w:rsidR="00B36D46" w:rsidRPr="00253123" w:rsidRDefault="00917127" w:rsidP="008D0A54">
            <w:pPr>
              <w:jc w:val="both"/>
              <w:rPr>
                <w:rFonts w:ascii="Arial" w:hAnsi="Arial" w:cs="Arial"/>
                <w:sz w:val="22"/>
                <w:szCs w:val="22"/>
                <w:lang w:val="es-MX"/>
              </w:rPr>
            </w:pPr>
            <w:r w:rsidRPr="00253123">
              <w:rPr>
                <w:rFonts w:ascii="Arial" w:hAnsi="Arial" w:cs="Arial"/>
                <w:sz w:val="22"/>
                <w:szCs w:val="22"/>
                <w:lang w:val="es-MX"/>
              </w:rPr>
              <w:t xml:space="preserve">Se pretende llegar a que el despacho de abogados pueda ejecutar sus servicios de manera virtual por medio de una </w:t>
            </w:r>
            <w:r w:rsidR="008D0A54" w:rsidRPr="00253123">
              <w:rPr>
                <w:rFonts w:ascii="Arial" w:hAnsi="Arial" w:cs="Arial"/>
                <w:sz w:val="22"/>
                <w:szCs w:val="22"/>
                <w:lang w:val="es-MX"/>
              </w:rPr>
              <w:t>página</w:t>
            </w:r>
            <w:r w:rsidRPr="00253123">
              <w:rPr>
                <w:rFonts w:ascii="Arial" w:hAnsi="Arial" w:cs="Arial"/>
                <w:sz w:val="22"/>
                <w:szCs w:val="22"/>
                <w:lang w:val="es-MX"/>
              </w:rPr>
              <w:t xml:space="preserve"> web desde que se inicia el proceso del caso hasta que termina y llegue a nuevos lugares del país sin importar la distancia por medio del uso de la tecnología. Lo que no se puede llegar a hacer es que el despacho tenga un aumento considerable de clientes.</w:t>
            </w:r>
          </w:p>
          <w:p w14:paraId="1CE1F9BB" w14:textId="77777777" w:rsidR="008355CE" w:rsidRPr="00253123" w:rsidRDefault="008355CE" w:rsidP="008D0A54">
            <w:pPr>
              <w:jc w:val="both"/>
              <w:rPr>
                <w:rFonts w:ascii="Arial" w:hAnsi="Arial" w:cs="Arial"/>
                <w:sz w:val="22"/>
                <w:szCs w:val="22"/>
                <w:lang w:val="es-MX"/>
              </w:rPr>
            </w:pPr>
          </w:p>
        </w:tc>
      </w:tr>
      <w:tr w:rsidR="006962B9" w:rsidRPr="00031073" w14:paraId="49546E7B" w14:textId="77777777" w:rsidTr="00405061">
        <w:trPr>
          <w:trHeight w:val="1578"/>
        </w:trPr>
        <w:tc>
          <w:tcPr>
            <w:tcW w:w="2836" w:type="dxa"/>
            <w:shd w:val="clear" w:color="auto" w:fill="8496B0"/>
            <w:vAlign w:val="center"/>
          </w:tcPr>
          <w:p w14:paraId="50A1A128" w14:textId="77777777" w:rsidR="006962B9" w:rsidRPr="00031073" w:rsidRDefault="00947941" w:rsidP="0031230D">
            <w:pPr>
              <w:rPr>
                <w:rFonts w:ascii="Arial" w:hAnsi="Arial" w:cs="Arial"/>
                <w:b/>
                <w:sz w:val="22"/>
                <w:szCs w:val="22"/>
                <w:lang w:val="es-MX"/>
              </w:rPr>
            </w:pPr>
            <w:r w:rsidRPr="00031073">
              <w:rPr>
                <w:rFonts w:ascii="Arial" w:hAnsi="Arial" w:cs="Arial"/>
                <w:b/>
                <w:sz w:val="22"/>
                <w:szCs w:val="22"/>
                <w:lang w:val="es-MX"/>
              </w:rPr>
              <w:t>Requerimientos Funcionales y c</w:t>
            </w:r>
            <w:r w:rsidR="006012E8" w:rsidRPr="00031073">
              <w:rPr>
                <w:rFonts w:ascii="Arial" w:hAnsi="Arial" w:cs="Arial"/>
                <w:b/>
                <w:sz w:val="22"/>
                <w:szCs w:val="22"/>
                <w:lang w:val="es-MX"/>
              </w:rPr>
              <w:t xml:space="preserve">riterios de </w:t>
            </w:r>
            <w:r w:rsidR="00F15D7D" w:rsidRPr="00031073">
              <w:rPr>
                <w:rFonts w:ascii="Arial" w:hAnsi="Arial" w:cs="Arial"/>
                <w:b/>
                <w:sz w:val="22"/>
                <w:szCs w:val="22"/>
                <w:lang w:val="es-MX"/>
              </w:rPr>
              <w:t>a</w:t>
            </w:r>
            <w:r w:rsidR="00F229BC" w:rsidRPr="00031073">
              <w:rPr>
                <w:rFonts w:ascii="Arial" w:hAnsi="Arial" w:cs="Arial"/>
                <w:b/>
                <w:sz w:val="22"/>
                <w:szCs w:val="22"/>
                <w:lang w:val="es-MX"/>
              </w:rPr>
              <w:t>ceptación y</w:t>
            </w:r>
            <w:r w:rsidR="003E467C" w:rsidRPr="00031073">
              <w:rPr>
                <w:rFonts w:ascii="Arial" w:hAnsi="Arial" w:cs="Arial"/>
                <w:b/>
                <w:sz w:val="22"/>
                <w:szCs w:val="22"/>
                <w:lang w:val="es-MX"/>
              </w:rPr>
              <w:t xml:space="preserve"> </w:t>
            </w:r>
          </w:p>
        </w:tc>
        <w:tc>
          <w:tcPr>
            <w:tcW w:w="7683" w:type="dxa"/>
            <w:gridSpan w:val="5"/>
            <w:shd w:val="clear" w:color="auto" w:fill="auto"/>
          </w:tcPr>
          <w:p w14:paraId="63B05D03" w14:textId="77777777" w:rsidR="006962B9" w:rsidRPr="00253123" w:rsidRDefault="00031073" w:rsidP="00C33F61">
            <w:pPr>
              <w:rPr>
                <w:rFonts w:ascii="Arial" w:hAnsi="Arial" w:cs="Arial"/>
                <w:sz w:val="22"/>
                <w:szCs w:val="22"/>
                <w:lang w:val="es-MX"/>
              </w:rPr>
            </w:pPr>
            <w:r w:rsidRPr="00253123">
              <w:rPr>
                <w:rFonts w:ascii="Arial" w:hAnsi="Arial" w:cs="Arial"/>
                <w:sz w:val="22"/>
                <w:szCs w:val="22"/>
                <w:lang w:val="es-MX"/>
              </w:rPr>
              <w:t>Creación</w:t>
            </w:r>
            <w:r w:rsidR="00917127" w:rsidRPr="00253123">
              <w:rPr>
                <w:rFonts w:ascii="Arial" w:hAnsi="Arial" w:cs="Arial"/>
                <w:sz w:val="22"/>
                <w:szCs w:val="22"/>
                <w:lang w:val="es-MX"/>
              </w:rPr>
              <w:t xml:space="preserve"> de cuenta de cliente</w:t>
            </w:r>
          </w:p>
          <w:p w14:paraId="7FED21FD" w14:textId="77777777" w:rsidR="00027901" w:rsidRPr="00253123" w:rsidRDefault="00031073" w:rsidP="00C33F61">
            <w:pPr>
              <w:rPr>
                <w:rFonts w:ascii="Arial" w:hAnsi="Arial" w:cs="Arial"/>
                <w:sz w:val="22"/>
                <w:szCs w:val="22"/>
                <w:lang w:val="es-MX"/>
              </w:rPr>
            </w:pPr>
            <w:r w:rsidRPr="00253123">
              <w:rPr>
                <w:rFonts w:ascii="Arial" w:hAnsi="Arial" w:cs="Arial"/>
                <w:sz w:val="22"/>
                <w:szCs w:val="22"/>
                <w:lang w:val="es-MX"/>
              </w:rPr>
              <w:t>Notificación</w:t>
            </w:r>
            <w:r w:rsidR="00027901" w:rsidRPr="00253123">
              <w:rPr>
                <w:rFonts w:ascii="Arial" w:hAnsi="Arial" w:cs="Arial"/>
                <w:sz w:val="22"/>
                <w:szCs w:val="22"/>
                <w:lang w:val="es-MX"/>
              </w:rPr>
              <w:t xml:space="preserve"> por medio de Correo </w:t>
            </w:r>
            <w:r w:rsidRPr="00253123">
              <w:rPr>
                <w:rFonts w:ascii="Arial" w:hAnsi="Arial" w:cs="Arial"/>
                <w:sz w:val="22"/>
                <w:szCs w:val="22"/>
                <w:lang w:val="es-MX"/>
              </w:rPr>
              <w:t>electrónico</w:t>
            </w:r>
          </w:p>
          <w:p w14:paraId="473DE850" w14:textId="77777777" w:rsidR="00917127" w:rsidRPr="00253123" w:rsidRDefault="00031073" w:rsidP="00C33F61">
            <w:pPr>
              <w:rPr>
                <w:rFonts w:ascii="Arial" w:hAnsi="Arial" w:cs="Arial"/>
                <w:sz w:val="22"/>
                <w:szCs w:val="22"/>
                <w:lang w:val="es-MX"/>
              </w:rPr>
            </w:pPr>
            <w:r w:rsidRPr="00253123">
              <w:rPr>
                <w:rFonts w:ascii="Arial" w:hAnsi="Arial" w:cs="Arial"/>
                <w:sz w:val="22"/>
                <w:szCs w:val="22"/>
                <w:lang w:val="es-MX"/>
              </w:rPr>
              <w:t>Creación</w:t>
            </w:r>
            <w:r w:rsidR="00917127" w:rsidRPr="00253123">
              <w:rPr>
                <w:rFonts w:ascii="Arial" w:hAnsi="Arial" w:cs="Arial"/>
                <w:sz w:val="22"/>
                <w:szCs w:val="22"/>
                <w:lang w:val="es-MX"/>
              </w:rPr>
              <w:t xml:space="preserve"> de documento de Word</w:t>
            </w:r>
          </w:p>
          <w:p w14:paraId="2D061337" w14:textId="77777777" w:rsidR="00027901" w:rsidRPr="00253123" w:rsidRDefault="00031073" w:rsidP="00C33F61">
            <w:pPr>
              <w:rPr>
                <w:rFonts w:ascii="Arial" w:hAnsi="Arial" w:cs="Arial"/>
                <w:sz w:val="22"/>
                <w:szCs w:val="22"/>
                <w:lang w:val="es-MX"/>
              </w:rPr>
            </w:pPr>
            <w:r w:rsidRPr="00253123">
              <w:rPr>
                <w:rFonts w:ascii="Arial" w:hAnsi="Arial" w:cs="Arial"/>
                <w:sz w:val="22"/>
                <w:szCs w:val="22"/>
                <w:lang w:val="es-MX"/>
              </w:rPr>
              <w:t>Creación</w:t>
            </w:r>
            <w:r w:rsidR="00027901" w:rsidRPr="00253123">
              <w:rPr>
                <w:rFonts w:ascii="Arial" w:hAnsi="Arial" w:cs="Arial"/>
                <w:sz w:val="22"/>
                <w:szCs w:val="22"/>
                <w:lang w:val="es-MX"/>
              </w:rPr>
              <w:t xml:space="preserve"> de un Carrito de compras</w:t>
            </w:r>
          </w:p>
          <w:p w14:paraId="5D1BE9C3" w14:textId="77777777" w:rsidR="00917127" w:rsidRPr="00253123" w:rsidRDefault="00031073" w:rsidP="00C33F61">
            <w:pPr>
              <w:rPr>
                <w:rFonts w:ascii="Arial" w:hAnsi="Arial" w:cs="Arial"/>
                <w:sz w:val="22"/>
                <w:szCs w:val="22"/>
                <w:lang w:val="es-MX"/>
              </w:rPr>
            </w:pPr>
            <w:r w:rsidRPr="00253123">
              <w:rPr>
                <w:rFonts w:ascii="Arial" w:hAnsi="Arial" w:cs="Arial"/>
                <w:sz w:val="22"/>
                <w:szCs w:val="22"/>
                <w:lang w:val="es-MX"/>
              </w:rPr>
              <w:t>Creación</w:t>
            </w:r>
            <w:r w:rsidR="00917127" w:rsidRPr="00253123">
              <w:rPr>
                <w:rFonts w:ascii="Arial" w:hAnsi="Arial" w:cs="Arial"/>
                <w:sz w:val="22"/>
                <w:szCs w:val="22"/>
                <w:lang w:val="es-MX"/>
              </w:rPr>
              <w:t xml:space="preserve"> de Reporte de Ingresos</w:t>
            </w:r>
          </w:p>
          <w:p w14:paraId="12E3D44E" w14:textId="77777777" w:rsidR="00027901" w:rsidRPr="00253123" w:rsidRDefault="00031073" w:rsidP="00C33F61">
            <w:pPr>
              <w:rPr>
                <w:rFonts w:ascii="Arial" w:hAnsi="Arial" w:cs="Arial"/>
                <w:sz w:val="22"/>
                <w:szCs w:val="22"/>
                <w:lang w:val="es-MX"/>
              </w:rPr>
            </w:pPr>
            <w:r w:rsidRPr="00253123">
              <w:rPr>
                <w:rFonts w:ascii="Arial" w:hAnsi="Arial" w:cs="Arial"/>
                <w:sz w:val="22"/>
                <w:szCs w:val="22"/>
                <w:lang w:val="es-MX"/>
              </w:rPr>
              <w:t>Creación</w:t>
            </w:r>
            <w:r w:rsidR="00027901" w:rsidRPr="00253123">
              <w:rPr>
                <w:rFonts w:ascii="Arial" w:hAnsi="Arial" w:cs="Arial"/>
                <w:sz w:val="22"/>
                <w:szCs w:val="22"/>
                <w:lang w:val="es-MX"/>
              </w:rPr>
              <w:t xml:space="preserve"> de formularios para llenado de casos</w:t>
            </w:r>
          </w:p>
        </w:tc>
      </w:tr>
      <w:tr w:rsidR="00D51922" w:rsidRPr="00031073" w14:paraId="62B0F94E" w14:textId="77777777" w:rsidTr="00405061">
        <w:trPr>
          <w:trHeight w:val="1578"/>
        </w:trPr>
        <w:tc>
          <w:tcPr>
            <w:tcW w:w="2836" w:type="dxa"/>
            <w:shd w:val="clear" w:color="auto" w:fill="8496B0"/>
            <w:vAlign w:val="center"/>
          </w:tcPr>
          <w:p w14:paraId="471F3CB9" w14:textId="77777777" w:rsidR="00D51922" w:rsidRPr="00031073" w:rsidRDefault="00E226C6" w:rsidP="0031230D">
            <w:pPr>
              <w:rPr>
                <w:rFonts w:ascii="Arial" w:hAnsi="Arial" w:cs="Arial"/>
                <w:b/>
                <w:sz w:val="22"/>
                <w:szCs w:val="22"/>
                <w:lang w:val="es-MX"/>
              </w:rPr>
            </w:pPr>
            <w:r w:rsidRPr="00031073">
              <w:rPr>
                <w:rFonts w:ascii="Arial" w:hAnsi="Arial" w:cs="Arial"/>
                <w:b/>
                <w:sz w:val="22"/>
                <w:szCs w:val="22"/>
                <w:lang w:val="es-MX"/>
              </w:rPr>
              <w:lastRenderedPageBreak/>
              <w:t xml:space="preserve">Requerimientos </w:t>
            </w:r>
            <w:r w:rsidR="0036354D" w:rsidRPr="00031073">
              <w:rPr>
                <w:rFonts w:ascii="Arial" w:hAnsi="Arial" w:cs="Arial"/>
                <w:b/>
                <w:sz w:val="22"/>
                <w:szCs w:val="22"/>
                <w:lang w:val="es-MX"/>
              </w:rPr>
              <w:t>no</w:t>
            </w:r>
            <w:r w:rsidR="00ED5FA3" w:rsidRPr="00031073">
              <w:rPr>
                <w:rFonts w:ascii="Arial" w:hAnsi="Arial" w:cs="Arial"/>
                <w:b/>
                <w:sz w:val="22"/>
                <w:szCs w:val="22"/>
                <w:lang w:val="es-MX"/>
              </w:rPr>
              <w:t xml:space="preserve"> </w:t>
            </w:r>
            <w:r w:rsidRPr="00031073">
              <w:rPr>
                <w:rFonts w:ascii="Arial" w:hAnsi="Arial" w:cs="Arial"/>
                <w:b/>
                <w:sz w:val="22"/>
                <w:szCs w:val="22"/>
                <w:lang w:val="es-MX"/>
              </w:rPr>
              <w:t>Funcionales</w:t>
            </w:r>
            <w:r w:rsidR="000B196E" w:rsidRPr="00031073">
              <w:rPr>
                <w:rFonts w:ascii="Arial" w:hAnsi="Arial" w:cs="Arial"/>
                <w:b/>
                <w:sz w:val="22"/>
                <w:szCs w:val="22"/>
                <w:lang w:val="es-MX"/>
              </w:rPr>
              <w:t xml:space="preserve"> y de calidad</w:t>
            </w:r>
            <w:r w:rsidRPr="00031073">
              <w:rPr>
                <w:rFonts w:ascii="Arial" w:hAnsi="Arial" w:cs="Arial"/>
                <w:b/>
                <w:sz w:val="22"/>
                <w:szCs w:val="22"/>
                <w:lang w:val="es-MX"/>
              </w:rPr>
              <w:t xml:space="preserve"> </w:t>
            </w:r>
          </w:p>
        </w:tc>
        <w:tc>
          <w:tcPr>
            <w:tcW w:w="7683" w:type="dxa"/>
            <w:gridSpan w:val="5"/>
            <w:shd w:val="clear" w:color="auto" w:fill="auto"/>
          </w:tcPr>
          <w:p w14:paraId="14696F75" w14:textId="77777777" w:rsidR="00D51922" w:rsidRPr="00253123" w:rsidRDefault="00027901" w:rsidP="00376C87">
            <w:pPr>
              <w:rPr>
                <w:rFonts w:ascii="Arial" w:hAnsi="Arial" w:cs="Arial"/>
                <w:sz w:val="22"/>
                <w:szCs w:val="22"/>
                <w:lang w:val="es-MX"/>
              </w:rPr>
            </w:pPr>
            <w:r w:rsidRPr="00253123">
              <w:rPr>
                <w:rFonts w:ascii="Arial" w:hAnsi="Arial" w:cs="Arial"/>
                <w:sz w:val="22"/>
                <w:szCs w:val="22"/>
                <w:lang w:val="es-MX"/>
              </w:rPr>
              <w:t xml:space="preserve">Requisitos para el </w:t>
            </w:r>
            <w:r w:rsidR="00031073" w:rsidRPr="00253123">
              <w:rPr>
                <w:rFonts w:ascii="Arial" w:hAnsi="Arial" w:cs="Arial"/>
                <w:sz w:val="22"/>
                <w:szCs w:val="22"/>
                <w:lang w:val="es-MX"/>
              </w:rPr>
              <w:t>correcto funcionamiento</w:t>
            </w:r>
            <w:r w:rsidRPr="00253123">
              <w:rPr>
                <w:rFonts w:ascii="Arial" w:hAnsi="Arial" w:cs="Arial"/>
                <w:sz w:val="22"/>
                <w:szCs w:val="22"/>
                <w:lang w:val="es-MX"/>
              </w:rPr>
              <w:t xml:space="preserve"> en Android</w:t>
            </w:r>
          </w:p>
          <w:p w14:paraId="2BE5A4B6" w14:textId="77777777" w:rsidR="00027901" w:rsidRPr="00253123" w:rsidRDefault="00027901" w:rsidP="00376C87">
            <w:pPr>
              <w:rPr>
                <w:rFonts w:ascii="Arial" w:hAnsi="Arial" w:cs="Arial"/>
                <w:sz w:val="22"/>
                <w:szCs w:val="22"/>
                <w:lang w:val="es-MX"/>
              </w:rPr>
            </w:pPr>
            <w:r w:rsidRPr="00253123">
              <w:rPr>
                <w:rFonts w:ascii="Arial" w:hAnsi="Arial" w:cs="Arial"/>
                <w:sz w:val="22"/>
                <w:szCs w:val="22"/>
                <w:lang w:val="es-MX"/>
              </w:rPr>
              <w:t xml:space="preserve">No </w:t>
            </w:r>
            <w:r w:rsidR="00031073" w:rsidRPr="00253123">
              <w:rPr>
                <w:rFonts w:ascii="Arial" w:hAnsi="Arial" w:cs="Arial"/>
                <w:sz w:val="22"/>
                <w:szCs w:val="22"/>
                <w:lang w:val="es-MX"/>
              </w:rPr>
              <w:t>funciona</w:t>
            </w:r>
            <w:r w:rsidRPr="00253123">
              <w:rPr>
                <w:rFonts w:ascii="Arial" w:hAnsi="Arial" w:cs="Arial"/>
                <w:sz w:val="22"/>
                <w:szCs w:val="22"/>
                <w:lang w:val="es-MX"/>
              </w:rPr>
              <w:t xml:space="preserve"> sistema operativo IOS</w:t>
            </w:r>
          </w:p>
          <w:p w14:paraId="23EC9F5A" w14:textId="77777777" w:rsidR="00027901" w:rsidRPr="00253123" w:rsidRDefault="00027901" w:rsidP="00376C87">
            <w:pPr>
              <w:rPr>
                <w:rFonts w:ascii="Arial" w:hAnsi="Arial" w:cs="Arial"/>
                <w:sz w:val="22"/>
                <w:szCs w:val="22"/>
                <w:lang w:val="es-MX"/>
              </w:rPr>
            </w:pPr>
            <w:r w:rsidRPr="00253123">
              <w:rPr>
                <w:rFonts w:ascii="Arial" w:hAnsi="Arial" w:cs="Arial"/>
                <w:sz w:val="22"/>
                <w:szCs w:val="22"/>
                <w:lang w:val="es-MX"/>
              </w:rPr>
              <w:t xml:space="preserve">Certificado de la </w:t>
            </w:r>
            <w:r w:rsidR="00031073" w:rsidRPr="00253123">
              <w:rPr>
                <w:rFonts w:ascii="Arial" w:hAnsi="Arial" w:cs="Arial"/>
                <w:sz w:val="22"/>
                <w:szCs w:val="22"/>
                <w:lang w:val="es-MX"/>
              </w:rPr>
              <w:t>página</w:t>
            </w:r>
            <w:r w:rsidRPr="00253123">
              <w:rPr>
                <w:rFonts w:ascii="Arial" w:hAnsi="Arial" w:cs="Arial"/>
                <w:sz w:val="22"/>
                <w:szCs w:val="22"/>
                <w:lang w:val="es-MX"/>
              </w:rPr>
              <w:t xml:space="preserve"> web</w:t>
            </w:r>
          </w:p>
          <w:p w14:paraId="47AA133D" w14:textId="77777777" w:rsidR="00027901" w:rsidRPr="00253123" w:rsidRDefault="00027901" w:rsidP="00376C87">
            <w:pPr>
              <w:rPr>
                <w:rFonts w:ascii="Arial" w:hAnsi="Arial" w:cs="Arial"/>
                <w:sz w:val="22"/>
                <w:szCs w:val="22"/>
                <w:lang w:val="es-MX"/>
              </w:rPr>
            </w:pPr>
          </w:p>
        </w:tc>
      </w:tr>
      <w:tr w:rsidR="006962B9" w:rsidRPr="00031073" w14:paraId="195FCDEB" w14:textId="77777777" w:rsidTr="00405061">
        <w:trPr>
          <w:trHeight w:val="1996"/>
        </w:trPr>
        <w:tc>
          <w:tcPr>
            <w:tcW w:w="2836" w:type="dxa"/>
            <w:shd w:val="clear" w:color="auto" w:fill="8496B0"/>
            <w:vAlign w:val="center"/>
          </w:tcPr>
          <w:p w14:paraId="3A58FFA0" w14:textId="77777777" w:rsidR="006962B9" w:rsidRPr="00031073" w:rsidRDefault="006962B9" w:rsidP="00BA36DD">
            <w:pPr>
              <w:rPr>
                <w:rFonts w:ascii="Arial" w:hAnsi="Arial" w:cs="Arial"/>
                <w:b/>
                <w:sz w:val="22"/>
                <w:szCs w:val="22"/>
                <w:lang w:val="es-MX"/>
              </w:rPr>
            </w:pPr>
            <w:r w:rsidRPr="00031073">
              <w:rPr>
                <w:rFonts w:ascii="Arial" w:hAnsi="Arial" w:cs="Arial"/>
                <w:b/>
                <w:sz w:val="22"/>
                <w:szCs w:val="22"/>
                <w:lang w:val="es-MX"/>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8"/>
              <w:gridCol w:w="5209"/>
            </w:tblGrid>
            <w:tr w:rsidR="00253123" w:rsidRPr="00253123" w14:paraId="032640B4" w14:textId="77777777" w:rsidTr="00287554">
              <w:tc>
                <w:tcPr>
                  <w:tcW w:w="0" w:type="auto"/>
                  <w:shd w:val="clear" w:color="auto" w:fill="A6A6A6"/>
                </w:tcPr>
                <w:p w14:paraId="0353723F" w14:textId="77777777" w:rsidR="00F0451E" w:rsidRPr="00253123" w:rsidRDefault="00F0451E" w:rsidP="0031230D">
                  <w:pPr>
                    <w:jc w:val="center"/>
                    <w:rPr>
                      <w:rFonts w:ascii="Arial" w:hAnsi="Arial" w:cs="Arial"/>
                      <w:b/>
                      <w:sz w:val="20"/>
                      <w:szCs w:val="20"/>
                      <w:lang w:val="es-MX"/>
                    </w:rPr>
                  </w:pPr>
                  <w:r w:rsidRPr="00253123">
                    <w:rPr>
                      <w:rFonts w:ascii="Arial" w:hAnsi="Arial" w:cs="Arial"/>
                      <w:b/>
                      <w:sz w:val="20"/>
                      <w:szCs w:val="20"/>
                      <w:lang w:val="es-MX"/>
                    </w:rPr>
                    <w:t>Nombre/Rol/Perfil</w:t>
                  </w:r>
                </w:p>
              </w:tc>
              <w:tc>
                <w:tcPr>
                  <w:tcW w:w="0" w:type="auto"/>
                  <w:shd w:val="clear" w:color="auto" w:fill="A6A6A6"/>
                </w:tcPr>
                <w:p w14:paraId="33529B8D" w14:textId="77777777" w:rsidR="00F0451E" w:rsidRPr="00253123" w:rsidRDefault="00F0451E" w:rsidP="0031230D">
                  <w:pPr>
                    <w:jc w:val="center"/>
                    <w:rPr>
                      <w:rFonts w:ascii="Arial" w:hAnsi="Arial" w:cs="Arial"/>
                      <w:b/>
                      <w:sz w:val="20"/>
                      <w:szCs w:val="20"/>
                      <w:lang w:val="es-MX"/>
                    </w:rPr>
                  </w:pPr>
                  <w:r w:rsidRPr="00253123">
                    <w:rPr>
                      <w:rFonts w:ascii="Arial" w:hAnsi="Arial" w:cs="Arial"/>
                      <w:b/>
                      <w:sz w:val="20"/>
                      <w:szCs w:val="20"/>
                      <w:lang w:val="es-MX"/>
                    </w:rPr>
                    <w:t>Descripción</w:t>
                  </w:r>
                </w:p>
              </w:tc>
            </w:tr>
            <w:tr w:rsidR="00253123" w:rsidRPr="00253123" w14:paraId="3D271801" w14:textId="77777777" w:rsidTr="00287554">
              <w:tc>
                <w:tcPr>
                  <w:tcW w:w="0" w:type="auto"/>
                  <w:shd w:val="clear" w:color="auto" w:fill="auto"/>
                </w:tcPr>
                <w:p w14:paraId="6D8CE0A7" w14:textId="77777777" w:rsidR="00F0451E" w:rsidRPr="00253123" w:rsidRDefault="00027901" w:rsidP="0031230D">
                  <w:pPr>
                    <w:jc w:val="center"/>
                    <w:rPr>
                      <w:rFonts w:ascii="Arial" w:hAnsi="Arial" w:cs="Arial"/>
                      <w:sz w:val="20"/>
                      <w:szCs w:val="20"/>
                      <w:lang w:val="es-MX"/>
                    </w:rPr>
                  </w:pPr>
                  <w:r w:rsidRPr="00253123">
                    <w:rPr>
                      <w:rFonts w:ascii="Arial" w:hAnsi="Arial" w:cs="Arial"/>
                      <w:sz w:val="22"/>
                      <w:szCs w:val="22"/>
                      <w:lang w:val="es-MX"/>
                    </w:rPr>
                    <w:t>Luis Adrian Escobar Alias</w:t>
                  </w:r>
                </w:p>
              </w:tc>
              <w:tc>
                <w:tcPr>
                  <w:tcW w:w="0" w:type="auto"/>
                  <w:shd w:val="clear" w:color="auto" w:fill="auto"/>
                </w:tcPr>
                <w:p w14:paraId="50934767" w14:textId="77777777" w:rsidR="00311F0C" w:rsidRPr="00253123" w:rsidRDefault="00027901" w:rsidP="0031230D">
                  <w:pPr>
                    <w:jc w:val="center"/>
                    <w:rPr>
                      <w:rFonts w:ascii="Arial" w:hAnsi="Arial" w:cs="Arial"/>
                      <w:sz w:val="20"/>
                      <w:szCs w:val="20"/>
                      <w:lang w:val="es-MX"/>
                    </w:rPr>
                  </w:pPr>
                  <w:r w:rsidRPr="00253123">
                    <w:rPr>
                      <w:rFonts w:ascii="Arial" w:hAnsi="Arial" w:cs="Arial"/>
                      <w:sz w:val="22"/>
                      <w:szCs w:val="22"/>
                      <w:lang w:val="es-MX"/>
                    </w:rPr>
                    <w:t xml:space="preserve">Es el </w:t>
                  </w:r>
                  <w:r w:rsidR="00031073" w:rsidRPr="00253123">
                    <w:rPr>
                      <w:rFonts w:ascii="Arial" w:hAnsi="Arial" w:cs="Arial"/>
                      <w:sz w:val="22"/>
                      <w:szCs w:val="22"/>
                      <w:lang w:val="es-MX"/>
                    </w:rPr>
                    <w:t>responsable</w:t>
                  </w:r>
                  <w:r w:rsidRPr="00253123">
                    <w:rPr>
                      <w:rFonts w:ascii="Arial" w:hAnsi="Arial" w:cs="Arial"/>
                      <w:sz w:val="22"/>
                      <w:szCs w:val="22"/>
                      <w:lang w:val="es-MX"/>
                    </w:rPr>
                    <w:t xml:space="preserve"> del proyecto y como tal se busca tener soluciones a</w:t>
                  </w:r>
                  <w:r w:rsidR="00867861" w:rsidRPr="00253123">
                    <w:rPr>
                      <w:rFonts w:ascii="Arial" w:hAnsi="Arial" w:cs="Arial"/>
                      <w:sz w:val="22"/>
                      <w:szCs w:val="22"/>
                      <w:lang w:val="es-MX"/>
                    </w:rPr>
                    <w:t xml:space="preserve"> requerimientos no </w:t>
                  </w:r>
                  <w:r w:rsidR="00031073" w:rsidRPr="00253123">
                    <w:rPr>
                      <w:rFonts w:ascii="Arial" w:hAnsi="Arial" w:cs="Arial"/>
                      <w:sz w:val="22"/>
                      <w:szCs w:val="22"/>
                      <w:lang w:val="es-MX"/>
                    </w:rPr>
                    <w:t>funcionales.</w:t>
                  </w:r>
                </w:p>
              </w:tc>
            </w:tr>
            <w:tr w:rsidR="00253123" w:rsidRPr="00253123" w14:paraId="7F11DB06" w14:textId="77777777" w:rsidTr="00287554">
              <w:tc>
                <w:tcPr>
                  <w:tcW w:w="0" w:type="auto"/>
                  <w:shd w:val="clear" w:color="auto" w:fill="auto"/>
                </w:tcPr>
                <w:p w14:paraId="1FD0B32F" w14:textId="77777777" w:rsidR="00F0451E" w:rsidRPr="00253123" w:rsidRDefault="00F0451E" w:rsidP="0031230D">
                  <w:pPr>
                    <w:jc w:val="center"/>
                    <w:rPr>
                      <w:rFonts w:ascii="Arial" w:hAnsi="Arial" w:cs="Arial"/>
                      <w:sz w:val="20"/>
                      <w:szCs w:val="20"/>
                      <w:lang w:val="es-MX"/>
                    </w:rPr>
                  </w:pPr>
                </w:p>
              </w:tc>
              <w:tc>
                <w:tcPr>
                  <w:tcW w:w="0" w:type="auto"/>
                  <w:shd w:val="clear" w:color="auto" w:fill="auto"/>
                </w:tcPr>
                <w:p w14:paraId="2476DD3B" w14:textId="77777777" w:rsidR="00F0451E" w:rsidRPr="00253123" w:rsidRDefault="00F0451E" w:rsidP="0031230D">
                  <w:pPr>
                    <w:jc w:val="center"/>
                    <w:rPr>
                      <w:rFonts w:ascii="Arial" w:hAnsi="Arial" w:cs="Arial"/>
                      <w:sz w:val="20"/>
                      <w:szCs w:val="20"/>
                      <w:lang w:val="es-MX"/>
                    </w:rPr>
                  </w:pPr>
                </w:p>
              </w:tc>
            </w:tr>
            <w:tr w:rsidR="00253123" w:rsidRPr="00253123" w14:paraId="0D740A5D" w14:textId="77777777" w:rsidTr="00287554">
              <w:tc>
                <w:tcPr>
                  <w:tcW w:w="0" w:type="auto"/>
                  <w:shd w:val="clear" w:color="auto" w:fill="auto"/>
                </w:tcPr>
                <w:p w14:paraId="6B0C7707" w14:textId="77777777" w:rsidR="00F0451E" w:rsidRPr="00253123" w:rsidRDefault="00F0451E" w:rsidP="0031230D">
                  <w:pPr>
                    <w:jc w:val="center"/>
                    <w:rPr>
                      <w:rFonts w:ascii="Arial" w:hAnsi="Arial" w:cs="Arial"/>
                      <w:sz w:val="20"/>
                      <w:szCs w:val="20"/>
                      <w:lang w:val="es-MX"/>
                    </w:rPr>
                  </w:pPr>
                </w:p>
              </w:tc>
              <w:tc>
                <w:tcPr>
                  <w:tcW w:w="0" w:type="auto"/>
                  <w:shd w:val="clear" w:color="auto" w:fill="auto"/>
                </w:tcPr>
                <w:p w14:paraId="583F3F81" w14:textId="77777777" w:rsidR="00F0451E" w:rsidRPr="00253123" w:rsidRDefault="00F0451E" w:rsidP="0031230D">
                  <w:pPr>
                    <w:jc w:val="center"/>
                    <w:rPr>
                      <w:rFonts w:ascii="Arial" w:hAnsi="Arial" w:cs="Arial"/>
                      <w:sz w:val="20"/>
                      <w:szCs w:val="20"/>
                      <w:lang w:val="es-MX"/>
                    </w:rPr>
                  </w:pPr>
                </w:p>
              </w:tc>
            </w:tr>
          </w:tbl>
          <w:p w14:paraId="37BE44BD" w14:textId="77777777" w:rsidR="006962B9" w:rsidRPr="00253123" w:rsidRDefault="006962B9" w:rsidP="00F0451E">
            <w:pPr>
              <w:jc w:val="center"/>
              <w:rPr>
                <w:rFonts w:ascii="Arial" w:hAnsi="Arial" w:cs="Arial"/>
                <w:sz w:val="20"/>
                <w:szCs w:val="20"/>
                <w:lang w:val="es-MX"/>
              </w:rPr>
            </w:pPr>
          </w:p>
        </w:tc>
      </w:tr>
      <w:tr w:rsidR="00CF1831" w:rsidRPr="00031073" w14:paraId="72FDCE70" w14:textId="77777777" w:rsidTr="00405061">
        <w:trPr>
          <w:trHeight w:val="843"/>
        </w:trPr>
        <w:tc>
          <w:tcPr>
            <w:tcW w:w="2836" w:type="dxa"/>
            <w:shd w:val="clear" w:color="auto" w:fill="8496B0"/>
            <w:vAlign w:val="center"/>
          </w:tcPr>
          <w:p w14:paraId="0B6B8040" w14:textId="77777777" w:rsidR="006962B9" w:rsidRPr="00031073" w:rsidRDefault="006962B9" w:rsidP="0031230D">
            <w:pPr>
              <w:rPr>
                <w:rFonts w:ascii="Arial" w:hAnsi="Arial" w:cs="Arial"/>
                <w:b/>
                <w:sz w:val="22"/>
                <w:szCs w:val="22"/>
                <w:lang w:val="es-MX"/>
              </w:rPr>
            </w:pPr>
            <w:r w:rsidRPr="00031073">
              <w:rPr>
                <w:rFonts w:ascii="Arial" w:hAnsi="Arial" w:cs="Arial"/>
                <w:b/>
                <w:sz w:val="22"/>
                <w:szCs w:val="22"/>
                <w:lang w:val="es-MX"/>
              </w:rPr>
              <w:t>Precondiciones</w:t>
            </w:r>
          </w:p>
        </w:tc>
        <w:tc>
          <w:tcPr>
            <w:tcW w:w="7683" w:type="dxa"/>
            <w:gridSpan w:val="5"/>
            <w:shd w:val="clear" w:color="auto" w:fill="auto"/>
          </w:tcPr>
          <w:p w14:paraId="3623BC7E" w14:textId="77777777" w:rsidR="006962B9" w:rsidRPr="00253123" w:rsidRDefault="006962B9" w:rsidP="0031230D">
            <w:pPr>
              <w:rPr>
                <w:rFonts w:ascii="Arial" w:hAnsi="Arial" w:cs="Arial"/>
                <w:b/>
                <w:sz w:val="22"/>
                <w:szCs w:val="22"/>
                <w:lang w:val="es-MX"/>
              </w:rPr>
            </w:pPr>
          </w:p>
          <w:p w14:paraId="1402EBD1" w14:textId="77777777" w:rsidR="006962B9" w:rsidRPr="00253123" w:rsidRDefault="00867861" w:rsidP="0031230D">
            <w:pPr>
              <w:rPr>
                <w:rFonts w:ascii="Arial" w:hAnsi="Arial" w:cs="Arial"/>
                <w:sz w:val="22"/>
                <w:szCs w:val="22"/>
                <w:lang w:val="es-MX"/>
              </w:rPr>
            </w:pPr>
            <w:r w:rsidRPr="00253123">
              <w:rPr>
                <w:rFonts w:ascii="Arial" w:hAnsi="Arial" w:cs="Arial"/>
                <w:sz w:val="22"/>
                <w:szCs w:val="22"/>
                <w:lang w:val="es-MX"/>
              </w:rPr>
              <w:t>Estar en fase 90% del proyecto</w:t>
            </w:r>
          </w:p>
          <w:p w14:paraId="4F1D73B0" w14:textId="77777777" w:rsidR="00867861" w:rsidRPr="00253123" w:rsidRDefault="00867861" w:rsidP="0031230D">
            <w:pPr>
              <w:rPr>
                <w:rFonts w:ascii="Arial" w:hAnsi="Arial" w:cs="Arial"/>
                <w:sz w:val="22"/>
                <w:szCs w:val="22"/>
                <w:lang w:val="es-MX"/>
              </w:rPr>
            </w:pPr>
            <w:r w:rsidRPr="00253123">
              <w:rPr>
                <w:rFonts w:ascii="Arial" w:hAnsi="Arial" w:cs="Arial"/>
                <w:sz w:val="22"/>
                <w:szCs w:val="22"/>
                <w:lang w:val="es-MX"/>
              </w:rPr>
              <w:t>Estar en fase de pruebas</w:t>
            </w:r>
          </w:p>
          <w:p w14:paraId="37EBFAB5" w14:textId="77777777" w:rsidR="00867861" w:rsidRPr="00253123" w:rsidRDefault="00867861" w:rsidP="0031230D">
            <w:pPr>
              <w:rPr>
                <w:rFonts w:ascii="Arial" w:hAnsi="Arial" w:cs="Arial"/>
                <w:sz w:val="22"/>
                <w:szCs w:val="22"/>
                <w:lang w:val="es-MX"/>
              </w:rPr>
            </w:pPr>
          </w:p>
        </w:tc>
      </w:tr>
      <w:tr w:rsidR="00406976" w:rsidRPr="00031073" w14:paraId="31150B35" w14:textId="77777777" w:rsidTr="00405061">
        <w:trPr>
          <w:trHeight w:val="1106"/>
        </w:trPr>
        <w:tc>
          <w:tcPr>
            <w:tcW w:w="2836" w:type="dxa"/>
            <w:vMerge w:val="restart"/>
            <w:shd w:val="clear" w:color="auto" w:fill="8496B0"/>
            <w:vAlign w:val="center"/>
          </w:tcPr>
          <w:p w14:paraId="0DE592FB" w14:textId="77777777" w:rsidR="00406976" w:rsidRPr="00031073" w:rsidRDefault="00406976" w:rsidP="000C0F24">
            <w:pPr>
              <w:rPr>
                <w:rFonts w:ascii="Arial" w:hAnsi="Arial" w:cs="Arial"/>
                <w:b/>
                <w:sz w:val="22"/>
                <w:szCs w:val="22"/>
                <w:lang w:val="es-MX"/>
              </w:rPr>
            </w:pPr>
            <w:r w:rsidRPr="00031073">
              <w:rPr>
                <w:rFonts w:ascii="Arial" w:hAnsi="Arial" w:cs="Arial"/>
                <w:b/>
                <w:sz w:val="22"/>
                <w:szCs w:val="22"/>
                <w:lang w:val="es-MX"/>
              </w:rPr>
              <w:t xml:space="preserve">Requisitos </w:t>
            </w:r>
            <w:r w:rsidR="00CB37BC" w:rsidRPr="00031073">
              <w:rPr>
                <w:rFonts w:ascii="Arial" w:hAnsi="Arial" w:cs="Arial"/>
                <w:b/>
                <w:sz w:val="22"/>
                <w:szCs w:val="22"/>
                <w:lang w:val="es-MX"/>
              </w:rPr>
              <w:t>T</w:t>
            </w:r>
            <w:r w:rsidRPr="00031073">
              <w:rPr>
                <w:rFonts w:ascii="Arial" w:hAnsi="Arial" w:cs="Arial"/>
                <w:b/>
                <w:sz w:val="22"/>
                <w:szCs w:val="22"/>
                <w:lang w:val="es-MX"/>
              </w:rPr>
              <w:t>écnicos</w:t>
            </w:r>
          </w:p>
        </w:tc>
        <w:tc>
          <w:tcPr>
            <w:tcW w:w="1755" w:type="dxa"/>
            <w:shd w:val="clear" w:color="auto" w:fill="auto"/>
            <w:vAlign w:val="center"/>
          </w:tcPr>
          <w:p w14:paraId="3B445710" w14:textId="77777777" w:rsidR="00406976" w:rsidRPr="00253123" w:rsidRDefault="00406976" w:rsidP="003F6647">
            <w:pPr>
              <w:jc w:val="center"/>
              <w:rPr>
                <w:rFonts w:ascii="Arial" w:hAnsi="Arial" w:cs="Arial"/>
                <w:b/>
                <w:sz w:val="22"/>
                <w:szCs w:val="22"/>
                <w:lang w:val="es-MX"/>
              </w:rPr>
            </w:pPr>
            <w:r w:rsidRPr="00253123">
              <w:rPr>
                <w:rFonts w:ascii="Arial" w:hAnsi="Arial" w:cs="Arial"/>
                <w:b/>
                <w:sz w:val="22"/>
                <w:szCs w:val="22"/>
                <w:lang w:val="es-MX"/>
              </w:rPr>
              <w:t>Tipo de Desarrollo</w:t>
            </w:r>
          </w:p>
        </w:tc>
        <w:tc>
          <w:tcPr>
            <w:tcW w:w="5928" w:type="dxa"/>
            <w:gridSpan w:val="4"/>
            <w:shd w:val="clear" w:color="auto" w:fill="auto"/>
          </w:tcPr>
          <w:p w14:paraId="47CCDD46" w14:textId="77777777" w:rsidR="00406976" w:rsidRPr="00253123" w:rsidRDefault="00406976" w:rsidP="00216320">
            <w:pPr>
              <w:rPr>
                <w:rFonts w:ascii="Arial" w:hAnsi="Arial" w:cs="Arial"/>
                <w:sz w:val="22"/>
                <w:szCs w:val="22"/>
                <w:lang w:val="es-MX"/>
              </w:rPr>
            </w:pPr>
          </w:p>
          <w:p w14:paraId="1951A5D1" w14:textId="77777777" w:rsidR="00F1592D" w:rsidRPr="00253123" w:rsidRDefault="00867861" w:rsidP="00F1592D">
            <w:pPr>
              <w:rPr>
                <w:rFonts w:ascii="Arial" w:hAnsi="Arial" w:cs="Arial"/>
                <w:sz w:val="22"/>
                <w:szCs w:val="22"/>
                <w:lang w:val="es-MX"/>
              </w:rPr>
            </w:pPr>
            <w:r w:rsidRPr="00253123">
              <w:rPr>
                <w:rFonts w:ascii="Arial" w:hAnsi="Arial" w:cs="Arial"/>
                <w:sz w:val="22"/>
                <w:szCs w:val="22"/>
                <w:lang w:val="es-MX"/>
              </w:rPr>
              <w:fldChar w:fldCharType="begin">
                <w:ffData>
                  <w:name w:val="Marcar1"/>
                  <w:enabled/>
                  <w:calcOnExit w:val="0"/>
                  <w:checkBox>
                    <w:sizeAuto/>
                    <w:default w:val="1"/>
                  </w:checkBox>
                </w:ffData>
              </w:fldChar>
            </w:r>
            <w:bookmarkStart w:id="5" w:name="Marcar1"/>
            <w:r w:rsidRPr="00253123">
              <w:rPr>
                <w:rFonts w:ascii="Arial" w:hAnsi="Arial" w:cs="Arial"/>
                <w:sz w:val="22"/>
                <w:szCs w:val="22"/>
                <w:lang w:val="es-MX"/>
              </w:rPr>
              <w:instrText xml:space="preserve"> FORMCHECKBOX </w:instrText>
            </w:r>
            <w:r w:rsidRPr="00253123">
              <w:rPr>
                <w:rFonts w:ascii="Arial" w:hAnsi="Arial" w:cs="Arial"/>
                <w:sz w:val="22"/>
                <w:szCs w:val="22"/>
                <w:lang w:val="es-MX"/>
              </w:rPr>
            </w:r>
            <w:r w:rsidRPr="00253123">
              <w:rPr>
                <w:rFonts w:ascii="Arial" w:hAnsi="Arial" w:cs="Arial"/>
                <w:sz w:val="22"/>
                <w:szCs w:val="22"/>
                <w:lang w:val="es-MX"/>
              </w:rPr>
              <w:fldChar w:fldCharType="end"/>
            </w:r>
            <w:bookmarkEnd w:id="5"/>
            <w:r w:rsidR="00406976" w:rsidRPr="00253123">
              <w:rPr>
                <w:rFonts w:ascii="Arial" w:hAnsi="Arial" w:cs="Arial"/>
                <w:sz w:val="22"/>
                <w:szCs w:val="22"/>
                <w:lang w:val="es-MX"/>
              </w:rPr>
              <w:t xml:space="preserve"> Web</w:t>
            </w:r>
            <w:r w:rsidR="00F1592D" w:rsidRPr="00253123">
              <w:rPr>
                <w:rFonts w:ascii="Arial" w:hAnsi="Arial" w:cs="Arial"/>
                <w:sz w:val="22"/>
                <w:szCs w:val="22"/>
                <w:lang w:val="es-MX"/>
              </w:rPr>
              <w:t xml:space="preserve">          </w:t>
            </w:r>
            <w:r w:rsidR="00F1592D" w:rsidRPr="00253123">
              <w:rPr>
                <w:rFonts w:ascii="Arial" w:hAnsi="Arial" w:cs="Arial"/>
                <w:sz w:val="22"/>
                <w:szCs w:val="22"/>
                <w:lang w:val="es-MX"/>
              </w:rPr>
              <w:fldChar w:fldCharType="begin">
                <w:ffData>
                  <w:name w:val="Marcar2"/>
                  <w:enabled/>
                  <w:calcOnExit w:val="0"/>
                  <w:checkBox>
                    <w:sizeAuto/>
                    <w:default w:val="0"/>
                  </w:checkBox>
                </w:ffData>
              </w:fldChar>
            </w:r>
            <w:bookmarkStart w:id="6" w:name="Marcar2"/>
            <w:r w:rsidR="00F1592D" w:rsidRPr="00253123">
              <w:rPr>
                <w:rFonts w:ascii="Arial" w:hAnsi="Arial" w:cs="Arial"/>
                <w:sz w:val="22"/>
                <w:szCs w:val="22"/>
                <w:lang w:val="es-MX"/>
              </w:rPr>
              <w:instrText xml:space="preserve"> FORMCHECKBOX </w:instrText>
            </w:r>
            <w:r w:rsidR="00F1592D" w:rsidRPr="00253123">
              <w:rPr>
                <w:rFonts w:ascii="Arial" w:hAnsi="Arial" w:cs="Arial"/>
                <w:sz w:val="22"/>
                <w:szCs w:val="22"/>
                <w:lang w:val="es-MX"/>
              </w:rPr>
            </w:r>
            <w:r w:rsidR="00F1592D" w:rsidRPr="00253123">
              <w:rPr>
                <w:rFonts w:ascii="Arial" w:hAnsi="Arial" w:cs="Arial"/>
                <w:sz w:val="22"/>
                <w:szCs w:val="22"/>
                <w:lang w:val="es-MX"/>
              </w:rPr>
              <w:fldChar w:fldCharType="end"/>
            </w:r>
            <w:bookmarkEnd w:id="6"/>
            <w:r w:rsidR="00F1592D" w:rsidRPr="00253123">
              <w:rPr>
                <w:rFonts w:ascii="Arial" w:hAnsi="Arial" w:cs="Arial"/>
                <w:sz w:val="22"/>
                <w:szCs w:val="22"/>
                <w:lang w:val="es-MX"/>
              </w:rPr>
              <w:t xml:space="preserve"> Escritorio     </w:t>
            </w:r>
            <w:r w:rsidR="00F1592D" w:rsidRPr="00253123">
              <w:rPr>
                <w:rFonts w:ascii="Arial" w:hAnsi="Arial" w:cs="Arial"/>
                <w:sz w:val="22"/>
                <w:szCs w:val="22"/>
                <w:lang w:val="es-MX"/>
              </w:rPr>
              <w:fldChar w:fldCharType="begin">
                <w:ffData>
                  <w:name w:val="Marcar3"/>
                  <w:enabled/>
                  <w:calcOnExit w:val="0"/>
                  <w:checkBox>
                    <w:sizeAuto/>
                    <w:default w:val="0"/>
                  </w:checkBox>
                </w:ffData>
              </w:fldChar>
            </w:r>
            <w:bookmarkStart w:id="7" w:name="Marcar3"/>
            <w:r w:rsidR="00F1592D" w:rsidRPr="00253123">
              <w:rPr>
                <w:rFonts w:ascii="Arial" w:hAnsi="Arial" w:cs="Arial"/>
                <w:sz w:val="22"/>
                <w:szCs w:val="22"/>
                <w:lang w:val="es-MX"/>
              </w:rPr>
              <w:instrText xml:space="preserve"> FORMCHECKBOX </w:instrText>
            </w:r>
            <w:r w:rsidR="00F1592D" w:rsidRPr="00253123">
              <w:rPr>
                <w:rFonts w:ascii="Arial" w:hAnsi="Arial" w:cs="Arial"/>
                <w:sz w:val="22"/>
                <w:szCs w:val="22"/>
                <w:lang w:val="es-MX"/>
              </w:rPr>
            </w:r>
            <w:r w:rsidR="00F1592D" w:rsidRPr="00253123">
              <w:rPr>
                <w:rFonts w:ascii="Arial" w:hAnsi="Arial" w:cs="Arial"/>
                <w:sz w:val="22"/>
                <w:szCs w:val="22"/>
                <w:lang w:val="es-MX"/>
              </w:rPr>
              <w:fldChar w:fldCharType="end"/>
            </w:r>
            <w:bookmarkEnd w:id="7"/>
            <w:r w:rsidR="00F1592D" w:rsidRPr="00253123">
              <w:rPr>
                <w:rFonts w:ascii="Arial" w:hAnsi="Arial" w:cs="Arial"/>
                <w:sz w:val="22"/>
                <w:szCs w:val="22"/>
                <w:lang w:val="es-MX"/>
              </w:rPr>
              <w:t xml:space="preserve"> Móvil</w:t>
            </w:r>
            <w:r w:rsidR="004D5E96" w:rsidRPr="00253123">
              <w:rPr>
                <w:rFonts w:ascii="Arial" w:hAnsi="Arial" w:cs="Arial"/>
                <w:sz w:val="22"/>
                <w:szCs w:val="22"/>
                <w:lang w:val="es-MX"/>
              </w:rPr>
              <w:t xml:space="preserve">   </w:t>
            </w:r>
            <w:r w:rsidR="00271B4D" w:rsidRPr="00253123">
              <w:rPr>
                <w:rFonts w:ascii="Arial" w:hAnsi="Arial" w:cs="Arial"/>
                <w:sz w:val="22"/>
                <w:szCs w:val="22"/>
                <w:lang w:val="es-MX"/>
              </w:rPr>
              <w:t xml:space="preserve"> </w:t>
            </w:r>
            <w:r w:rsidR="004D5E96" w:rsidRPr="00253123">
              <w:rPr>
                <w:rFonts w:ascii="Arial" w:hAnsi="Arial" w:cs="Arial"/>
                <w:sz w:val="22"/>
                <w:szCs w:val="22"/>
                <w:lang w:val="es-MX"/>
              </w:rPr>
              <w:t xml:space="preserve"> </w:t>
            </w:r>
            <w:r w:rsidR="004D5E96" w:rsidRPr="00253123">
              <w:rPr>
                <w:rFonts w:ascii="Arial" w:hAnsi="Arial" w:cs="Arial"/>
                <w:sz w:val="22"/>
                <w:szCs w:val="22"/>
                <w:lang w:val="es-MX"/>
              </w:rPr>
              <w:fldChar w:fldCharType="begin">
                <w:ffData>
                  <w:name w:val="Marcar4"/>
                  <w:enabled/>
                  <w:calcOnExit w:val="0"/>
                  <w:checkBox>
                    <w:sizeAuto/>
                    <w:default w:val="0"/>
                  </w:checkBox>
                </w:ffData>
              </w:fldChar>
            </w:r>
            <w:bookmarkStart w:id="8" w:name="Marcar4"/>
            <w:r w:rsidR="004D5E96" w:rsidRPr="00253123">
              <w:rPr>
                <w:rFonts w:ascii="Arial" w:hAnsi="Arial" w:cs="Arial"/>
                <w:sz w:val="22"/>
                <w:szCs w:val="22"/>
                <w:lang w:val="es-MX"/>
              </w:rPr>
              <w:instrText xml:space="preserve"> FORMCHECKBOX </w:instrText>
            </w:r>
            <w:r w:rsidR="004D5E96" w:rsidRPr="00253123">
              <w:rPr>
                <w:rFonts w:ascii="Arial" w:hAnsi="Arial" w:cs="Arial"/>
                <w:sz w:val="22"/>
                <w:szCs w:val="22"/>
                <w:lang w:val="es-MX"/>
              </w:rPr>
            </w:r>
            <w:r w:rsidR="004D5E96" w:rsidRPr="00253123">
              <w:rPr>
                <w:rFonts w:ascii="Arial" w:hAnsi="Arial" w:cs="Arial"/>
                <w:sz w:val="22"/>
                <w:szCs w:val="22"/>
                <w:lang w:val="es-MX"/>
              </w:rPr>
              <w:fldChar w:fldCharType="end"/>
            </w:r>
            <w:bookmarkEnd w:id="8"/>
            <w:r w:rsidR="004D5E96" w:rsidRPr="00253123">
              <w:rPr>
                <w:rFonts w:ascii="Arial" w:hAnsi="Arial" w:cs="Arial"/>
                <w:sz w:val="22"/>
                <w:szCs w:val="22"/>
                <w:lang w:val="es-MX"/>
              </w:rPr>
              <w:t xml:space="preserve"> Servicio Web     </w:t>
            </w:r>
          </w:p>
          <w:p w14:paraId="6C52FF2A" w14:textId="77777777" w:rsidR="00F1592D" w:rsidRPr="00253123" w:rsidRDefault="00F1592D" w:rsidP="00216320">
            <w:pPr>
              <w:rPr>
                <w:rFonts w:ascii="Arial" w:hAnsi="Arial" w:cs="Arial"/>
                <w:sz w:val="22"/>
                <w:szCs w:val="22"/>
                <w:lang w:val="es-MX"/>
              </w:rPr>
            </w:pPr>
          </w:p>
          <w:p w14:paraId="4713EFF5" w14:textId="77777777" w:rsidR="00EB3B75" w:rsidRPr="00253123" w:rsidRDefault="00F1592D" w:rsidP="00EB3B75">
            <w:pPr>
              <w:rPr>
                <w:rFonts w:ascii="Arial" w:hAnsi="Arial" w:cs="Arial"/>
                <w:sz w:val="22"/>
                <w:szCs w:val="22"/>
                <w:lang w:val="es-MX"/>
              </w:rPr>
            </w:pPr>
            <w:r w:rsidRPr="00253123">
              <w:rPr>
                <w:rFonts w:ascii="Arial" w:hAnsi="Arial" w:cs="Arial"/>
                <w:sz w:val="22"/>
                <w:szCs w:val="22"/>
                <w:lang w:val="es-MX"/>
              </w:rPr>
              <w:fldChar w:fldCharType="begin">
                <w:ffData>
                  <w:name w:val="Marcar5"/>
                  <w:enabled/>
                  <w:calcOnExit w:val="0"/>
                  <w:checkBox>
                    <w:sizeAuto/>
                    <w:default w:val="0"/>
                  </w:checkBox>
                </w:ffData>
              </w:fldChar>
            </w:r>
            <w:bookmarkStart w:id="9" w:name="Marcar5"/>
            <w:r w:rsidRPr="00253123">
              <w:rPr>
                <w:rFonts w:ascii="Arial" w:hAnsi="Arial" w:cs="Arial"/>
                <w:sz w:val="22"/>
                <w:szCs w:val="22"/>
                <w:lang w:val="es-MX"/>
              </w:rPr>
              <w:instrText xml:space="preserve"> FORMCHECKBOX </w:instrText>
            </w:r>
            <w:r w:rsidRPr="00253123">
              <w:rPr>
                <w:rFonts w:ascii="Arial" w:hAnsi="Arial" w:cs="Arial"/>
                <w:sz w:val="22"/>
                <w:szCs w:val="22"/>
                <w:lang w:val="es-MX"/>
              </w:rPr>
            </w:r>
            <w:r w:rsidRPr="00253123">
              <w:rPr>
                <w:rFonts w:ascii="Arial" w:hAnsi="Arial" w:cs="Arial"/>
                <w:sz w:val="22"/>
                <w:szCs w:val="22"/>
                <w:lang w:val="es-MX"/>
              </w:rPr>
              <w:fldChar w:fldCharType="end"/>
            </w:r>
            <w:bookmarkEnd w:id="9"/>
            <w:r w:rsidRPr="00253123">
              <w:rPr>
                <w:rFonts w:ascii="Arial" w:hAnsi="Arial" w:cs="Arial"/>
                <w:sz w:val="22"/>
                <w:szCs w:val="22"/>
                <w:lang w:val="es-MX"/>
              </w:rPr>
              <w:t xml:space="preserve"> Servicio Windows</w:t>
            </w:r>
            <w:r w:rsidR="00EB3B75" w:rsidRPr="00253123">
              <w:rPr>
                <w:rFonts w:ascii="Arial" w:hAnsi="Arial" w:cs="Arial"/>
                <w:sz w:val="22"/>
                <w:szCs w:val="22"/>
                <w:lang w:val="es-MX"/>
              </w:rPr>
              <w:t xml:space="preserve">    </w:t>
            </w:r>
            <w:r w:rsidR="00EB3B75" w:rsidRPr="00253123">
              <w:rPr>
                <w:rFonts w:ascii="Arial" w:hAnsi="Arial" w:cs="Arial"/>
                <w:sz w:val="22"/>
                <w:szCs w:val="22"/>
                <w:lang w:val="es-MX"/>
              </w:rPr>
              <w:fldChar w:fldCharType="begin">
                <w:ffData>
                  <w:name w:val="Marcar6"/>
                  <w:enabled/>
                  <w:calcOnExit w:val="0"/>
                  <w:checkBox>
                    <w:sizeAuto/>
                    <w:default w:val="0"/>
                  </w:checkBox>
                </w:ffData>
              </w:fldChar>
            </w:r>
            <w:bookmarkStart w:id="10" w:name="Marcar6"/>
            <w:r w:rsidR="00EB3B75" w:rsidRPr="00253123">
              <w:rPr>
                <w:rFonts w:ascii="Arial" w:hAnsi="Arial" w:cs="Arial"/>
                <w:sz w:val="22"/>
                <w:szCs w:val="22"/>
                <w:lang w:val="es-MX"/>
              </w:rPr>
              <w:instrText xml:space="preserve"> FORMCHECKBOX </w:instrText>
            </w:r>
            <w:r w:rsidR="00EB3B75" w:rsidRPr="00253123">
              <w:rPr>
                <w:rFonts w:ascii="Arial" w:hAnsi="Arial" w:cs="Arial"/>
                <w:sz w:val="22"/>
                <w:szCs w:val="22"/>
                <w:lang w:val="es-MX"/>
              </w:rPr>
            </w:r>
            <w:r w:rsidR="00EB3B75" w:rsidRPr="00253123">
              <w:rPr>
                <w:rFonts w:ascii="Arial" w:hAnsi="Arial" w:cs="Arial"/>
                <w:sz w:val="22"/>
                <w:szCs w:val="22"/>
                <w:lang w:val="es-MX"/>
              </w:rPr>
              <w:fldChar w:fldCharType="end"/>
            </w:r>
            <w:bookmarkEnd w:id="10"/>
            <w:r w:rsidR="00EB3B75" w:rsidRPr="00253123">
              <w:rPr>
                <w:rFonts w:ascii="Arial" w:hAnsi="Arial" w:cs="Arial"/>
                <w:sz w:val="22"/>
                <w:szCs w:val="22"/>
                <w:lang w:val="es-MX"/>
              </w:rPr>
              <w:t xml:space="preserve"> </w:t>
            </w:r>
            <w:r w:rsidR="00031073" w:rsidRPr="00253123">
              <w:rPr>
                <w:rFonts w:ascii="Arial" w:hAnsi="Arial" w:cs="Arial"/>
                <w:sz w:val="22"/>
                <w:szCs w:val="22"/>
                <w:lang w:val="es-MX"/>
              </w:rPr>
              <w:t>Otro: _</w:t>
            </w:r>
            <w:r w:rsidR="00EB3B75" w:rsidRPr="00253123">
              <w:rPr>
                <w:rFonts w:ascii="Arial" w:hAnsi="Arial" w:cs="Arial"/>
                <w:sz w:val="22"/>
                <w:szCs w:val="22"/>
                <w:lang w:val="es-MX"/>
              </w:rPr>
              <w:t>_________________</w:t>
            </w:r>
          </w:p>
          <w:p w14:paraId="62E97407" w14:textId="77777777" w:rsidR="00406976" w:rsidRPr="00253123" w:rsidRDefault="00406976" w:rsidP="00EB3B75">
            <w:pPr>
              <w:rPr>
                <w:rFonts w:ascii="Arial" w:hAnsi="Arial" w:cs="Arial"/>
                <w:b/>
                <w:sz w:val="22"/>
                <w:szCs w:val="22"/>
                <w:lang w:val="es-MX"/>
              </w:rPr>
            </w:pPr>
          </w:p>
        </w:tc>
      </w:tr>
      <w:tr w:rsidR="00406976" w:rsidRPr="00031073" w14:paraId="3E25544F" w14:textId="77777777" w:rsidTr="00405061">
        <w:trPr>
          <w:trHeight w:val="1348"/>
        </w:trPr>
        <w:tc>
          <w:tcPr>
            <w:tcW w:w="2836" w:type="dxa"/>
            <w:vMerge/>
            <w:shd w:val="clear" w:color="auto" w:fill="8496B0"/>
            <w:vAlign w:val="center"/>
          </w:tcPr>
          <w:p w14:paraId="0F5BC1DB" w14:textId="77777777" w:rsidR="00406976" w:rsidRPr="00031073" w:rsidRDefault="00406976" w:rsidP="0031230D">
            <w:pPr>
              <w:rPr>
                <w:rFonts w:ascii="Arial" w:hAnsi="Arial" w:cs="Arial"/>
                <w:b/>
                <w:sz w:val="22"/>
                <w:szCs w:val="22"/>
                <w:lang w:val="es-MX"/>
              </w:rPr>
            </w:pPr>
          </w:p>
        </w:tc>
        <w:tc>
          <w:tcPr>
            <w:tcW w:w="1755" w:type="dxa"/>
            <w:shd w:val="clear" w:color="auto" w:fill="auto"/>
            <w:vAlign w:val="center"/>
          </w:tcPr>
          <w:p w14:paraId="4E289A9E" w14:textId="77777777" w:rsidR="00406976" w:rsidRPr="00253123" w:rsidRDefault="00406976" w:rsidP="003F6647">
            <w:pPr>
              <w:jc w:val="center"/>
              <w:rPr>
                <w:rFonts w:ascii="Arial" w:hAnsi="Arial" w:cs="Arial"/>
                <w:b/>
                <w:sz w:val="22"/>
                <w:szCs w:val="22"/>
                <w:lang w:val="es-MX"/>
              </w:rPr>
            </w:pPr>
            <w:r w:rsidRPr="00253123">
              <w:rPr>
                <w:rFonts w:ascii="Arial" w:hAnsi="Arial" w:cs="Arial"/>
                <w:b/>
                <w:sz w:val="22"/>
                <w:szCs w:val="22"/>
                <w:lang w:val="es-MX"/>
              </w:rPr>
              <w:t>Base de Datos</w:t>
            </w:r>
          </w:p>
        </w:tc>
        <w:tc>
          <w:tcPr>
            <w:tcW w:w="4781" w:type="dxa"/>
            <w:gridSpan w:val="3"/>
            <w:shd w:val="clear" w:color="auto" w:fill="auto"/>
          </w:tcPr>
          <w:p w14:paraId="06C071C0" w14:textId="77777777" w:rsidR="00406976" w:rsidRPr="00253123" w:rsidRDefault="00406976" w:rsidP="00DD4EC2">
            <w:pPr>
              <w:rPr>
                <w:rFonts w:ascii="Arial" w:hAnsi="Arial" w:cs="Arial"/>
                <w:sz w:val="22"/>
                <w:szCs w:val="22"/>
                <w:lang w:val="es-MX"/>
              </w:rPr>
            </w:pPr>
          </w:p>
          <w:p w14:paraId="1FD877C4" w14:textId="77777777" w:rsidR="00406976" w:rsidRPr="00253123" w:rsidRDefault="00406976" w:rsidP="00DD4EC2">
            <w:pPr>
              <w:rPr>
                <w:rFonts w:ascii="Arial" w:hAnsi="Arial" w:cs="Arial"/>
                <w:sz w:val="22"/>
                <w:szCs w:val="22"/>
                <w:lang w:val="es-MX"/>
              </w:rPr>
            </w:pPr>
            <w:r w:rsidRPr="00253123">
              <w:rPr>
                <w:rFonts w:ascii="Arial" w:hAnsi="Arial" w:cs="Arial"/>
                <w:sz w:val="22"/>
                <w:szCs w:val="22"/>
                <w:lang w:val="es-MX"/>
              </w:rPr>
              <w:fldChar w:fldCharType="begin">
                <w:ffData>
                  <w:name w:val="Marcar7"/>
                  <w:enabled/>
                  <w:calcOnExit w:val="0"/>
                  <w:checkBox>
                    <w:sizeAuto/>
                    <w:default w:val="0"/>
                  </w:checkBox>
                </w:ffData>
              </w:fldChar>
            </w:r>
            <w:bookmarkStart w:id="11" w:name="Marcar7"/>
            <w:r w:rsidRPr="00253123">
              <w:rPr>
                <w:rFonts w:ascii="Arial" w:hAnsi="Arial" w:cs="Arial"/>
                <w:sz w:val="22"/>
                <w:szCs w:val="22"/>
                <w:lang w:val="es-MX"/>
              </w:rPr>
              <w:instrText xml:space="preserve"> FORMCHECKBOX </w:instrText>
            </w:r>
            <w:r w:rsidRPr="00253123">
              <w:rPr>
                <w:rFonts w:ascii="Arial" w:hAnsi="Arial" w:cs="Arial"/>
                <w:sz w:val="22"/>
                <w:szCs w:val="22"/>
                <w:lang w:val="es-MX"/>
              </w:rPr>
            </w:r>
            <w:r w:rsidRPr="00253123">
              <w:rPr>
                <w:rFonts w:ascii="Arial" w:hAnsi="Arial" w:cs="Arial"/>
                <w:sz w:val="22"/>
                <w:szCs w:val="22"/>
                <w:lang w:val="es-MX"/>
              </w:rPr>
              <w:fldChar w:fldCharType="end"/>
            </w:r>
            <w:bookmarkEnd w:id="11"/>
            <w:r w:rsidRPr="00253123">
              <w:rPr>
                <w:rFonts w:ascii="Arial" w:hAnsi="Arial" w:cs="Arial"/>
                <w:sz w:val="22"/>
                <w:szCs w:val="22"/>
                <w:lang w:val="es-MX"/>
              </w:rPr>
              <w:t xml:space="preserve"> Oracle</w:t>
            </w:r>
          </w:p>
          <w:p w14:paraId="4E7769B4" w14:textId="77777777" w:rsidR="00406976" w:rsidRPr="00253123" w:rsidRDefault="00406976" w:rsidP="00DD4EC2">
            <w:pPr>
              <w:rPr>
                <w:rFonts w:ascii="Arial" w:hAnsi="Arial" w:cs="Arial"/>
                <w:sz w:val="22"/>
                <w:szCs w:val="22"/>
                <w:lang w:val="es-MX"/>
              </w:rPr>
            </w:pPr>
            <w:r w:rsidRPr="00253123">
              <w:rPr>
                <w:rFonts w:ascii="Arial" w:hAnsi="Arial" w:cs="Arial"/>
                <w:sz w:val="22"/>
                <w:szCs w:val="22"/>
                <w:lang w:val="es-MX"/>
              </w:rPr>
              <w:fldChar w:fldCharType="begin">
                <w:ffData>
                  <w:name w:val="Marcar8"/>
                  <w:enabled/>
                  <w:calcOnExit w:val="0"/>
                  <w:checkBox>
                    <w:sizeAuto/>
                    <w:default w:val="0"/>
                  </w:checkBox>
                </w:ffData>
              </w:fldChar>
            </w:r>
            <w:bookmarkStart w:id="12" w:name="Marcar8"/>
            <w:r w:rsidRPr="00253123">
              <w:rPr>
                <w:rFonts w:ascii="Arial" w:hAnsi="Arial" w:cs="Arial"/>
                <w:sz w:val="22"/>
                <w:szCs w:val="22"/>
                <w:lang w:val="es-MX"/>
              </w:rPr>
              <w:instrText xml:space="preserve"> FORMCHECKBOX </w:instrText>
            </w:r>
            <w:r w:rsidRPr="00253123">
              <w:rPr>
                <w:rFonts w:ascii="Arial" w:hAnsi="Arial" w:cs="Arial"/>
                <w:sz w:val="22"/>
                <w:szCs w:val="22"/>
                <w:lang w:val="es-MX"/>
              </w:rPr>
            </w:r>
            <w:r w:rsidRPr="00253123">
              <w:rPr>
                <w:rFonts w:ascii="Arial" w:hAnsi="Arial" w:cs="Arial"/>
                <w:sz w:val="22"/>
                <w:szCs w:val="22"/>
                <w:lang w:val="es-MX"/>
              </w:rPr>
              <w:fldChar w:fldCharType="end"/>
            </w:r>
            <w:bookmarkEnd w:id="12"/>
            <w:r w:rsidRPr="00253123">
              <w:rPr>
                <w:rFonts w:ascii="Arial" w:hAnsi="Arial" w:cs="Arial"/>
                <w:sz w:val="22"/>
                <w:szCs w:val="22"/>
                <w:lang w:val="es-MX"/>
              </w:rPr>
              <w:t xml:space="preserve"> SQL Server</w:t>
            </w:r>
          </w:p>
          <w:p w14:paraId="561EED84" w14:textId="77777777" w:rsidR="00406976" w:rsidRPr="00253123" w:rsidRDefault="00867861" w:rsidP="00DD4EC2">
            <w:pPr>
              <w:rPr>
                <w:rFonts w:ascii="Arial" w:hAnsi="Arial" w:cs="Arial"/>
                <w:sz w:val="22"/>
                <w:szCs w:val="22"/>
                <w:lang w:val="es-MX"/>
              </w:rPr>
            </w:pPr>
            <w:r w:rsidRPr="00253123">
              <w:rPr>
                <w:rFonts w:ascii="Arial" w:hAnsi="Arial" w:cs="Arial"/>
                <w:sz w:val="22"/>
                <w:szCs w:val="22"/>
                <w:lang w:val="es-MX"/>
              </w:rPr>
              <w:fldChar w:fldCharType="begin">
                <w:ffData>
                  <w:name w:val="Marcar9"/>
                  <w:enabled/>
                  <w:calcOnExit w:val="0"/>
                  <w:checkBox>
                    <w:sizeAuto/>
                    <w:default w:val="1"/>
                  </w:checkBox>
                </w:ffData>
              </w:fldChar>
            </w:r>
            <w:bookmarkStart w:id="13" w:name="Marcar9"/>
            <w:r w:rsidRPr="00253123">
              <w:rPr>
                <w:rFonts w:ascii="Arial" w:hAnsi="Arial" w:cs="Arial"/>
                <w:sz w:val="22"/>
                <w:szCs w:val="22"/>
                <w:lang w:val="es-MX"/>
              </w:rPr>
              <w:instrText xml:space="preserve"> FORMCHECKBOX </w:instrText>
            </w:r>
            <w:r w:rsidRPr="00253123">
              <w:rPr>
                <w:rFonts w:ascii="Arial" w:hAnsi="Arial" w:cs="Arial"/>
                <w:sz w:val="22"/>
                <w:szCs w:val="22"/>
                <w:lang w:val="es-MX"/>
              </w:rPr>
            </w:r>
            <w:r w:rsidRPr="00253123">
              <w:rPr>
                <w:rFonts w:ascii="Arial" w:hAnsi="Arial" w:cs="Arial"/>
                <w:sz w:val="22"/>
                <w:szCs w:val="22"/>
                <w:lang w:val="es-MX"/>
              </w:rPr>
              <w:fldChar w:fldCharType="end"/>
            </w:r>
            <w:bookmarkEnd w:id="13"/>
            <w:r w:rsidR="00406976" w:rsidRPr="00253123">
              <w:rPr>
                <w:rFonts w:ascii="Arial" w:hAnsi="Arial" w:cs="Arial"/>
                <w:sz w:val="22"/>
                <w:szCs w:val="22"/>
                <w:lang w:val="es-MX"/>
              </w:rPr>
              <w:t xml:space="preserve"> </w:t>
            </w:r>
            <w:r w:rsidR="00252489" w:rsidRPr="00253123">
              <w:rPr>
                <w:rFonts w:ascii="Arial" w:hAnsi="Arial" w:cs="Arial"/>
                <w:sz w:val="22"/>
                <w:szCs w:val="22"/>
                <w:lang w:val="es-MX"/>
              </w:rPr>
              <w:t>My</w:t>
            </w:r>
            <w:r w:rsidR="00406976" w:rsidRPr="00253123">
              <w:rPr>
                <w:rFonts w:ascii="Arial" w:hAnsi="Arial" w:cs="Arial"/>
                <w:sz w:val="22"/>
                <w:szCs w:val="22"/>
                <w:lang w:val="es-MX"/>
              </w:rPr>
              <w:t>SQL</w:t>
            </w:r>
          </w:p>
          <w:p w14:paraId="7B8AB399" w14:textId="77777777" w:rsidR="00406976" w:rsidRPr="00253123" w:rsidRDefault="00406976" w:rsidP="00DD4EC2">
            <w:pPr>
              <w:rPr>
                <w:rFonts w:ascii="Arial" w:hAnsi="Arial" w:cs="Arial"/>
                <w:sz w:val="22"/>
                <w:szCs w:val="22"/>
                <w:lang w:val="es-MX"/>
              </w:rPr>
            </w:pPr>
            <w:r w:rsidRPr="00253123">
              <w:rPr>
                <w:rFonts w:ascii="Arial" w:hAnsi="Arial" w:cs="Arial"/>
                <w:sz w:val="22"/>
                <w:szCs w:val="22"/>
                <w:lang w:val="es-MX"/>
              </w:rPr>
              <w:fldChar w:fldCharType="begin">
                <w:ffData>
                  <w:name w:val="Marcar10"/>
                  <w:enabled/>
                  <w:calcOnExit w:val="0"/>
                  <w:checkBox>
                    <w:sizeAuto/>
                    <w:default w:val="0"/>
                  </w:checkBox>
                </w:ffData>
              </w:fldChar>
            </w:r>
            <w:bookmarkStart w:id="14" w:name="Marcar10"/>
            <w:r w:rsidRPr="00253123">
              <w:rPr>
                <w:rFonts w:ascii="Arial" w:hAnsi="Arial" w:cs="Arial"/>
                <w:sz w:val="22"/>
                <w:szCs w:val="22"/>
                <w:lang w:val="es-MX"/>
              </w:rPr>
              <w:instrText xml:space="preserve"> FORMCHECKBOX </w:instrText>
            </w:r>
            <w:r w:rsidRPr="00253123">
              <w:rPr>
                <w:rFonts w:ascii="Arial" w:hAnsi="Arial" w:cs="Arial"/>
                <w:sz w:val="22"/>
                <w:szCs w:val="22"/>
                <w:lang w:val="es-MX"/>
              </w:rPr>
            </w:r>
            <w:r w:rsidRPr="00253123">
              <w:rPr>
                <w:rFonts w:ascii="Arial" w:hAnsi="Arial" w:cs="Arial"/>
                <w:sz w:val="22"/>
                <w:szCs w:val="22"/>
                <w:lang w:val="es-MX"/>
              </w:rPr>
              <w:fldChar w:fldCharType="end"/>
            </w:r>
            <w:bookmarkEnd w:id="14"/>
            <w:r w:rsidRPr="00253123">
              <w:rPr>
                <w:rFonts w:ascii="Arial" w:hAnsi="Arial" w:cs="Arial"/>
                <w:sz w:val="22"/>
                <w:szCs w:val="22"/>
                <w:lang w:val="es-MX"/>
              </w:rPr>
              <w:t xml:space="preserve"> MongoDB</w:t>
            </w:r>
          </w:p>
          <w:p w14:paraId="1318DBD6" w14:textId="77777777" w:rsidR="00406976" w:rsidRPr="00253123" w:rsidRDefault="00406976" w:rsidP="00DD4EC2">
            <w:pPr>
              <w:rPr>
                <w:rFonts w:ascii="Arial" w:hAnsi="Arial" w:cs="Arial"/>
                <w:sz w:val="22"/>
                <w:szCs w:val="22"/>
                <w:lang w:val="es-MX"/>
              </w:rPr>
            </w:pPr>
            <w:r w:rsidRPr="00253123">
              <w:rPr>
                <w:rFonts w:ascii="Arial" w:hAnsi="Arial" w:cs="Arial"/>
                <w:sz w:val="22"/>
                <w:szCs w:val="22"/>
                <w:lang w:val="es-MX"/>
              </w:rPr>
              <w:fldChar w:fldCharType="begin">
                <w:ffData>
                  <w:name w:val="Marcar11"/>
                  <w:enabled/>
                  <w:calcOnExit w:val="0"/>
                  <w:checkBox>
                    <w:sizeAuto/>
                    <w:default w:val="0"/>
                  </w:checkBox>
                </w:ffData>
              </w:fldChar>
            </w:r>
            <w:bookmarkStart w:id="15" w:name="Marcar11"/>
            <w:r w:rsidRPr="00253123">
              <w:rPr>
                <w:rFonts w:ascii="Arial" w:hAnsi="Arial" w:cs="Arial"/>
                <w:sz w:val="22"/>
                <w:szCs w:val="22"/>
                <w:lang w:val="es-MX"/>
              </w:rPr>
              <w:instrText xml:space="preserve"> FORMCHECKBOX </w:instrText>
            </w:r>
            <w:r w:rsidRPr="00253123">
              <w:rPr>
                <w:rFonts w:ascii="Arial" w:hAnsi="Arial" w:cs="Arial"/>
                <w:sz w:val="22"/>
                <w:szCs w:val="22"/>
                <w:lang w:val="es-MX"/>
              </w:rPr>
            </w:r>
            <w:r w:rsidRPr="00253123">
              <w:rPr>
                <w:rFonts w:ascii="Arial" w:hAnsi="Arial" w:cs="Arial"/>
                <w:sz w:val="22"/>
                <w:szCs w:val="22"/>
                <w:lang w:val="es-MX"/>
              </w:rPr>
              <w:fldChar w:fldCharType="end"/>
            </w:r>
            <w:bookmarkEnd w:id="15"/>
            <w:r w:rsidRPr="00253123">
              <w:rPr>
                <w:rFonts w:ascii="Arial" w:hAnsi="Arial" w:cs="Arial"/>
                <w:sz w:val="22"/>
                <w:szCs w:val="22"/>
                <w:lang w:val="es-MX"/>
              </w:rPr>
              <w:t xml:space="preserve"> </w:t>
            </w:r>
            <w:r w:rsidR="00031073" w:rsidRPr="00253123">
              <w:rPr>
                <w:rFonts w:ascii="Arial" w:hAnsi="Arial" w:cs="Arial"/>
                <w:sz w:val="22"/>
                <w:szCs w:val="22"/>
                <w:lang w:val="es-MX"/>
              </w:rPr>
              <w:t>Otro: _</w:t>
            </w:r>
            <w:r w:rsidRPr="00253123">
              <w:rPr>
                <w:rFonts w:ascii="Arial" w:hAnsi="Arial" w:cs="Arial"/>
                <w:sz w:val="22"/>
                <w:szCs w:val="22"/>
                <w:lang w:val="es-MX"/>
              </w:rPr>
              <w:t>_________________</w:t>
            </w:r>
          </w:p>
          <w:p w14:paraId="3BB65FE8" w14:textId="77777777" w:rsidR="00406976" w:rsidRPr="00253123" w:rsidRDefault="00406976" w:rsidP="00DD4EC2">
            <w:pPr>
              <w:rPr>
                <w:rFonts w:ascii="Arial" w:hAnsi="Arial" w:cs="Arial"/>
                <w:sz w:val="22"/>
                <w:szCs w:val="22"/>
                <w:lang w:val="es-MX"/>
              </w:rPr>
            </w:pPr>
          </w:p>
        </w:tc>
        <w:tc>
          <w:tcPr>
            <w:tcW w:w="1147" w:type="dxa"/>
            <w:shd w:val="clear" w:color="auto" w:fill="auto"/>
          </w:tcPr>
          <w:p w14:paraId="5E8A25D7" w14:textId="77777777" w:rsidR="00406976" w:rsidRPr="00031073" w:rsidRDefault="00406976" w:rsidP="00DD4EC2">
            <w:pPr>
              <w:rPr>
                <w:rFonts w:ascii="Arial" w:hAnsi="Arial" w:cs="Arial"/>
                <w:b/>
                <w:sz w:val="22"/>
                <w:szCs w:val="22"/>
                <w:lang w:val="es-MX"/>
              </w:rPr>
            </w:pPr>
            <w:r w:rsidRPr="00031073">
              <w:rPr>
                <w:rFonts w:ascii="Arial" w:hAnsi="Arial" w:cs="Arial"/>
                <w:b/>
                <w:sz w:val="22"/>
                <w:szCs w:val="22"/>
                <w:lang w:val="es-MX"/>
              </w:rPr>
              <w:t>Versión</w:t>
            </w:r>
          </w:p>
          <w:p w14:paraId="74DA8BC8" w14:textId="77777777" w:rsidR="00190F2A" w:rsidRPr="00031073" w:rsidRDefault="00190F2A" w:rsidP="00DD4EC2">
            <w:pPr>
              <w:rPr>
                <w:rFonts w:ascii="Arial" w:hAnsi="Arial" w:cs="Arial"/>
                <w:b/>
                <w:color w:val="D9D9D9"/>
                <w:sz w:val="22"/>
                <w:szCs w:val="22"/>
                <w:lang w:val="es-MX"/>
              </w:rPr>
            </w:pPr>
            <w:r w:rsidRPr="00031073">
              <w:rPr>
                <w:rFonts w:ascii="Arial" w:hAnsi="Arial" w:cs="Arial"/>
                <w:b/>
                <w:color w:val="D9D9D9"/>
                <w:sz w:val="22"/>
                <w:szCs w:val="22"/>
                <w:lang w:val="es-MX"/>
              </w:rPr>
              <w:t>_______</w:t>
            </w:r>
          </w:p>
          <w:p w14:paraId="7F318052" w14:textId="77777777" w:rsidR="00190F2A" w:rsidRPr="00031073" w:rsidRDefault="00190F2A" w:rsidP="00DD4EC2">
            <w:pPr>
              <w:rPr>
                <w:rFonts w:ascii="Arial" w:hAnsi="Arial" w:cs="Arial"/>
                <w:b/>
                <w:color w:val="D9D9D9"/>
                <w:sz w:val="22"/>
                <w:szCs w:val="22"/>
                <w:lang w:val="es-MX"/>
              </w:rPr>
            </w:pPr>
            <w:r w:rsidRPr="00031073">
              <w:rPr>
                <w:rFonts w:ascii="Arial" w:hAnsi="Arial" w:cs="Arial"/>
                <w:b/>
                <w:color w:val="D9D9D9"/>
                <w:sz w:val="22"/>
                <w:szCs w:val="22"/>
                <w:lang w:val="es-MX"/>
              </w:rPr>
              <w:t>_______</w:t>
            </w:r>
          </w:p>
          <w:p w14:paraId="2914D5FB" w14:textId="77777777" w:rsidR="00190F2A" w:rsidRPr="00031073" w:rsidRDefault="00190F2A" w:rsidP="00DD4EC2">
            <w:pPr>
              <w:rPr>
                <w:rFonts w:ascii="Arial" w:hAnsi="Arial" w:cs="Arial"/>
                <w:b/>
                <w:color w:val="D9D9D9"/>
                <w:sz w:val="22"/>
                <w:szCs w:val="22"/>
                <w:lang w:val="es-MX"/>
              </w:rPr>
            </w:pPr>
            <w:r w:rsidRPr="00031073">
              <w:rPr>
                <w:rFonts w:ascii="Arial" w:hAnsi="Arial" w:cs="Arial"/>
                <w:b/>
                <w:color w:val="D9D9D9"/>
                <w:sz w:val="22"/>
                <w:szCs w:val="22"/>
                <w:lang w:val="es-MX"/>
              </w:rPr>
              <w:t>__</w:t>
            </w:r>
            <w:r w:rsidR="00867861" w:rsidRPr="00031073">
              <w:rPr>
                <w:rFonts w:ascii="Arial" w:hAnsi="Arial" w:cs="Arial"/>
                <w:b/>
                <w:color w:val="D9D9D9"/>
                <w:sz w:val="22"/>
                <w:szCs w:val="22"/>
                <w:u w:val="single"/>
                <w:lang w:val="es-MX"/>
              </w:rPr>
              <w:t>5.0</w:t>
            </w:r>
            <w:r w:rsidRPr="00031073">
              <w:rPr>
                <w:rFonts w:ascii="Arial" w:hAnsi="Arial" w:cs="Arial"/>
                <w:b/>
                <w:color w:val="D9D9D9"/>
                <w:sz w:val="22"/>
                <w:szCs w:val="22"/>
                <w:lang w:val="es-MX"/>
              </w:rPr>
              <w:t>___</w:t>
            </w:r>
          </w:p>
          <w:p w14:paraId="1F61D255" w14:textId="77777777" w:rsidR="00190F2A" w:rsidRPr="00031073" w:rsidRDefault="00190F2A" w:rsidP="00DD4EC2">
            <w:pPr>
              <w:rPr>
                <w:rFonts w:ascii="Arial" w:hAnsi="Arial" w:cs="Arial"/>
                <w:b/>
                <w:color w:val="D9D9D9"/>
                <w:sz w:val="22"/>
                <w:szCs w:val="22"/>
                <w:lang w:val="es-MX"/>
              </w:rPr>
            </w:pPr>
            <w:r w:rsidRPr="00031073">
              <w:rPr>
                <w:rFonts w:ascii="Arial" w:hAnsi="Arial" w:cs="Arial"/>
                <w:b/>
                <w:color w:val="D9D9D9"/>
                <w:sz w:val="22"/>
                <w:szCs w:val="22"/>
                <w:lang w:val="es-MX"/>
              </w:rPr>
              <w:t>_______</w:t>
            </w:r>
          </w:p>
          <w:p w14:paraId="06CEB9AF" w14:textId="77777777" w:rsidR="00190F2A" w:rsidRPr="00031073" w:rsidRDefault="00190F2A" w:rsidP="00DD4EC2">
            <w:pPr>
              <w:rPr>
                <w:rFonts w:ascii="Arial" w:hAnsi="Arial" w:cs="Arial"/>
                <w:b/>
                <w:color w:val="D9D9D9"/>
                <w:sz w:val="22"/>
                <w:szCs w:val="22"/>
                <w:lang w:val="es-MX"/>
              </w:rPr>
            </w:pPr>
            <w:r w:rsidRPr="00031073">
              <w:rPr>
                <w:rFonts w:ascii="Arial" w:hAnsi="Arial" w:cs="Arial"/>
                <w:b/>
                <w:color w:val="D9D9D9"/>
                <w:sz w:val="22"/>
                <w:szCs w:val="22"/>
                <w:lang w:val="es-MX"/>
              </w:rPr>
              <w:t>_______</w:t>
            </w:r>
          </w:p>
          <w:p w14:paraId="43B627E5" w14:textId="77777777" w:rsidR="00190F2A" w:rsidRPr="00031073" w:rsidRDefault="00190F2A" w:rsidP="00DD4EC2">
            <w:pPr>
              <w:rPr>
                <w:rFonts w:ascii="Arial" w:hAnsi="Arial" w:cs="Arial"/>
                <w:b/>
                <w:color w:val="D9D9D9"/>
                <w:sz w:val="22"/>
                <w:szCs w:val="22"/>
                <w:lang w:val="es-MX"/>
              </w:rPr>
            </w:pPr>
            <w:r w:rsidRPr="00031073">
              <w:rPr>
                <w:rFonts w:ascii="Arial" w:hAnsi="Arial" w:cs="Arial"/>
                <w:b/>
                <w:color w:val="D9D9D9"/>
                <w:sz w:val="22"/>
                <w:szCs w:val="22"/>
                <w:lang w:val="es-MX"/>
              </w:rPr>
              <w:t>_______</w:t>
            </w:r>
          </w:p>
        </w:tc>
      </w:tr>
      <w:tr w:rsidR="00406976" w:rsidRPr="00031073" w14:paraId="4600FB85" w14:textId="77777777" w:rsidTr="00405061">
        <w:trPr>
          <w:trHeight w:val="1348"/>
        </w:trPr>
        <w:tc>
          <w:tcPr>
            <w:tcW w:w="2836" w:type="dxa"/>
            <w:vMerge/>
            <w:shd w:val="clear" w:color="auto" w:fill="8496B0"/>
            <w:vAlign w:val="center"/>
          </w:tcPr>
          <w:p w14:paraId="3920258E" w14:textId="77777777" w:rsidR="00406976" w:rsidRPr="00031073" w:rsidRDefault="00406976" w:rsidP="0031230D">
            <w:pPr>
              <w:rPr>
                <w:rFonts w:ascii="Arial" w:hAnsi="Arial" w:cs="Arial"/>
                <w:b/>
                <w:sz w:val="22"/>
                <w:szCs w:val="22"/>
                <w:lang w:val="es-MX"/>
              </w:rPr>
            </w:pPr>
          </w:p>
        </w:tc>
        <w:tc>
          <w:tcPr>
            <w:tcW w:w="1755" w:type="dxa"/>
            <w:shd w:val="clear" w:color="auto" w:fill="auto"/>
            <w:vAlign w:val="center"/>
          </w:tcPr>
          <w:p w14:paraId="214D7DAC" w14:textId="77777777" w:rsidR="00406976" w:rsidRPr="00253123" w:rsidRDefault="00406976" w:rsidP="003F6647">
            <w:pPr>
              <w:jc w:val="center"/>
              <w:rPr>
                <w:rFonts w:ascii="Arial" w:hAnsi="Arial" w:cs="Arial"/>
                <w:b/>
                <w:sz w:val="22"/>
                <w:szCs w:val="22"/>
                <w:lang w:val="es-MX"/>
              </w:rPr>
            </w:pPr>
            <w:r w:rsidRPr="00253123">
              <w:rPr>
                <w:rFonts w:ascii="Arial" w:hAnsi="Arial" w:cs="Arial"/>
                <w:b/>
                <w:sz w:val="22"/>
                <w:szCs w:val="22"/>
                <w:lang w:val="es-MX"/>
              </w:rPr>
              <w:t>Lenguaje</w:t>
            </w:r>
          </w:p>
        </w:tc>
        <w:tc>
          <w:tcPr>
            <w:tcW w:w="4781" w:type="dxa"/>
            <w:gridSpan w:val="3"/>
            <w:shd w:val="clear" w:color="auto" w:fill="auto"/>
          </w:tcPr>
          <w:p w14:paraId="34DAF518" w14:textId="77777777" w:rsidR="00406976" w:rsidRPr="00253123" w:rsidRDefault="00406976" w:rsidP="005B1D0C">
            <w:pPr>
              <w:rPr>
                <w:rFonts w:ascii="Arial" w:hAnsi="Arial" w:cs="Arial"/>
                <w:sz w:val="22"/>
                <w:szCs w:val="22"/>
                <w:lang w:val="es-MX"/>
              </w:rPr>
            </w:pPr>
          </w:p>
          <w:p w14:paraId="4EF969BE" w14:textId="77777777" w:rsidR="00406976" w:rsidRPr="00253123" w:rsidRDefault="00406976" w:rsidP="005B1D0C">
            <w:pPr>
              <w:rPr>
                <w:rFonts w:ascii="Arial" w:hAnsi="Arial" w:cs="Arial"/>
                <w:sz w:val="22"/>
                <w:szCs w:val="22"/>
                <w:lang w:val="es-MX"/>
              </w:rPr>
            </w:pPr>
            <w:r w:rsidRPr="00253123">
              <w:rPr>
                <w:rFonts w:ascii="Arial" w:hAnsi="Arial" w:cs="Arial"/>
                <w:sz w:val="22"/>
                <w:szCs w:val="22"/>
                <w:lang w:val="es-MX"/>
              </w:rPr>
              <w:fldChar w:fldCharType="begin">
                <w:ffData>
                  <w:name w:val="Marcar7"/>
                  <w:enabled/>
                  <w:calcOnExit w:val="0"/>
                  <w:checkBox>
                    <w:sizeAuto/>
                    <w:default w:val="0"/>
                  </w:checkBox>
                </w:ffData>
              </w:fldChar>
            </w:r>
            <w:r w:rsidRPr="00253123">
              <w:rPr>
                <w:rFonts w:ascii="Arial" w:hAnsi="Arial" w:cs="Arial"/>
                <w:sz w:val="22"/>
                <w:szCs w:val="22"/>
                <w:lang w:val="es-MX"/>
              </w:rPr>
              <w:instrText xml:space="preserve"> FORMCHECKBOX </w:instrText>
            </w:r>
            <w:r w:rsidRPr="00253123">
              <w:rPr>
                <w:rFonts w:ascii="Arial" w:hAnsi="Arial" w:cs="Arial"/>
                <w:sz w:val="22"/>
                <w:szCs w:val="22"/>
                <w:lang w:val="es-MX"/>
              </w:rPr>
            </w:r>
            <w:r w:rsidRPr="00253123">
              <w:rPr>
                <w:rFonts w:ascii="Arial" w:hAnsi="Arial" w:cs="Arial"/>
                <w:sz w:val="22"/>
                <w:szCs w:val="22"/>
                <w:lang w:val="es-MX"/>
              </w:rPr>
              <w:fldChar w:fldCharType="end"/>
            </w:r>
            <w:r w:rsidRPr="00253123">
              <w:rPr>
                <w:rFonts w:ascii="Arial" w:hAnsi="Arial" w:cs="Arial"/>
                <w:sz w:val="22"/>
                <w:szCs w:val="22"/>
                <w:lang w:val="es-MX"/>
              </w:rPr>
              <w:t xml:space="preserve"> C#</w:t>
            </w:r>
          </w:p>
          <w:p w14:paraId="515A7790" w14:textId="77777777" w:rsidR="00406976" w:rsidRPr="00253123" w:rsidRDefault="00406976" w:rsidP="005B1D0C">
            <w:pPr>
              <w:rPr>
                <w:rFonts w:ascii="Arial" w:hAnsi="Arial" w:cs="Arial"/>
                <w:sz w:val="22"/>
                <w:szCs w:val="22"/>
                <w:lang w:val="es-MX"/>
              </w:rPr>
            </w:pPr>
            <w:r w:rsidRPr="00253123">
              <w:rPr>
                <w:rFonts w:ascii="Arial" w:hAnsi="Arial" w:cs="Arial"/>
                <w:sz w:val="22"/>
                <w:szCs w:val="22"/>
                <w:lang w:val="es-MX"/>
              </w:rPr>
              <w:fldChar w:fldCharType="begin">
                <w:ffData>
                  <w:name w:val="Marcar8"/>
                  <w:enabled/>
                  <w:calcOnExit w:val="0"/>
                  <w:checkBox>
                    <w:sizeAuto/>
                    <w:default w:val="0"/>
                  </w:checkBox>
                </w:ffData>
              </w:fldChar>
            </w:r>
            <w:r w:rsidRPr="00253123">
              <w:rPr>
                <w:rFonts w:ascii="Arial" w:hAnsi="Arial" w:cs="Arial"/>
                <w:sz w:val="22"/>
                <w:szCs w:val="22"/>
                <w:lang w:val="es-MX"/>
              </w:rPr>
              <w:instrText xml:space="preserve"> FORMCHECKBOX </w:instrText>
            </w:r>
            <w:r w:rsidRPr="00253123">
              <w:rPr>
                <w:rFonts w:ascii="Arial" w:hAnsi="Arial" w:cs="Arial"/>
                <w:sz w:val="22"/>
                <w:szCs w:val="22"/>
                <w:lang w:val="es-MX"/>
              </w:rPr>
            </w:r>
            <w:r w:rsidRPr="00253123">
              <w:rPr>
                <w:rFonts w:ascii="Arial" w:hAnsi="Arial" w:cs="Arial"/>
                <w:sz w:val="22"/>
                <w:szCs w:val="22"/>
                <w:lang w:val="es-MX"/>
              </w:rPr>
              <w:fldChar w:fldCharType="end"/>
            </w:r>
            <w:r w:rsidRPr="00253123">
              <w:rPr>
                <w:rFonts w:ascii="Arial" w:hAnsi="Arial" w:cs="Arial"/>
                <w:sz w:val="22"/>
                <w:szCs w:val="22"/>
                <w:lang w:val="es-MX"/>
              </w:rPr>
              <w:t xml:space="preserve"> VB</w:t>
            </w:r>
          </w:p>
          <w:p w14:paraId="16A9AB7A" w14:textId="77777777" w:rsidR="00406976" w:rsidRPr="00253123" w:rsidRDefault="00867861" w:rsidP="005B1D0C">
            <w:pPr>
              <w:rPr>
                <w:rFonts w:ascii="Arial" w:hAnsi="Arial" w:cs="Arial"/>
                <w:sz w:val="22"/>
                <w:szCs w:val="22"/>
                <w:lang w:val="es-MX"/>
              </w:rPr>
            </w:pPr>
            <w:r w:rsidRPr="00253123">
              <w:rPr>
                <w:rFonts w:ascii="Arial" w:hAnsi="Arial" w:cs="Arial"/>
                <w:sz w:val="22"/>
                <w:szCs w:val="22"/>
                <w:lang w:val="es-MX"/>
              </w:rPr>
              <w:fldChar w:fldCharType="begin">
                <w:ffData>
                  <w:name w:val=""/>
                  <w:enabled/>
                  <w:calcOnExit w:val="0"/>
                  <w:checkBox>
                    <w:sizeAuto/>
                    <w:default w:val="1"/>
                  </w:checkBox>
                </w:ffData>
              </w:fldChar>
            </w:r>
            <w:r w:rsidRPr="00253123">
              <w:rPr>
                <w:rFonts w:ascii="Arial" w:hAnsi="Arial" w:cs="Arial"/>
                <w:sz w:val="22"/>
                <w:szCs w:val="22"/>
                <w:lang w:val="es-MX"/>
              </w:rPr>
              <w:instrText xml:space="preserve"> FORMCHECKBOX </w:instrText>
            </w:r>
            <w:r w:rsidRPr="00253123">
              <w:rPr>
                <w:rFonts w:ascii="Arial" w:hAnsi="Arial" w:cs="Arial"/>
                <w:sz w:val="22"/>
                <w:szCs w:val="22"/>
                <w:lang w:val="es-MX"/>
              </w:rPr>
            </w:r>
            <w:r w:rsidRPr="00253123">
              <w:rPr>
                <w:rFonts w:ascii="Arial" w:hAnsi="Arial" w:cs="Arial"/>
                <w:sz w:val="22"/>
                <w:szCs w:val="22"/>
                <w:lang w:val="es-MX"/>
              </w:rPr>
              <w:fldChar w:fldCharType="end"/>
            </w:r>
            <w:r w:rsidR="00406976" w:rsidRPr="00253123">
              <w:rPr>
                <w:rFonts w:ascii="Arial" w:hAnsi="Arial" w:cs="Arial"/>
                <w:sz w:val="22"/>
                <w:szCs w:val="22"/>
                <w:lang w:val="es-MX"/>
              </w:rPr>
              <w:t xml:space="preserve"> PHP</w:t>
            </w:r>
          </w:p>
          <w:p w14:paraId="06242AD6" w14:textId="77777777" w:rsidR="00406976" w:rsidRPr="00253123" w:rsidRDefault="00867861" w:rsidP="005B1D0C">
            <w:pPr>
              <w:rPr>
                <w:rFonts w:ascii="Arial" w:hAnsi="Arial" w:cs="Arial"/>
                <w:sz w:val="22"/>
                <w:szCs w:val="22"/>
                <w:lang w:val="es-MX"/>
              </w:rPr>
            </w:pPr>
            <w:r w:rsidRPr="00253123">
              <w:rPr>
                <w:rFonts w:ascii="Arial" w:hAnsi="Arial" w:cs="Arial"/>
                <w:sz w:val="22"/>
                <w:szCs w:val="22"/>
                <w:lang w:val="es-MX"/>
              </w:rPr>
              <w:fldChar w:fldCharType="begin">
                <w:ffData>
                  <w:name w:val=""/>
                  <w:enabled/>
                  <w:calcOnExit w:val="0"/>
                  <w:checkBox>
                    <w:sizeAuto/>
                    <w:default w:val="1"/>
                  </w:checkBox>
                </w:ffData>
              </w:fldChar>
            </w:r>
            <w:r w:rsidRPr="00253123">
              <w:rPr>
                <w:rFonts w:ascii="Arial" w:hAnsi="Arial" w:cs="Arial"/>
                <w:sz w:val="22"/>
                <w:szCs w:val="22"/>
                <w:lang w:val="es-MX"/>
              </w:rPr>
              <w:instrText xml:space="preserve"> FORMCHECKBOX </w:instrText>
            </w:r>
            <w:r w:rsidRPr="00253123">
              <w:rPr>
                <w:rFonts w:ascii="Arial" w:hAnsi="Arial" w:cs="Arial"/>
                <w:sz w:val="22"/>
                <w:szCs w:val="22"/>
                <w:lang w:val="es-MX"/>
              </w:rPr>
            </w:r>
            <w:r w:rsidRPr="00253123">
              <w:rPr>
                <w:rFonts w:ascii="Arial" w:hAnsi="Arial" w:cs="Arial"/>
                <w:sz w:val="22"/>
                <w:szCs w:val="22"/>
                <w:lang w:val="es-MX"/>
              </w:rPr>
              <w:fldChar w:fldCharType="end"/>
            </w:r>
            <w:r w:rsidR="00406976" w:rsidRPr="00253123">
              <w:rPr>
                <w:rFonts w:ascii="Arial" w:hAnsi="Arial" w:cs="Arial"/>
                <w:sz w:val="22"/>
                <w:szCs w:val="22"/>
                <w:lang w:val="es-MX"/>
              </w:rPr>
              <w:t xml:space="preserve"> Java</w:t>
            </w:r>
          </w:p>
          <w:p w14:paraId="348BFA1B" w14:textId="77777777" w:rsidR="00406976" w:rsidRPr="00253123" w:rsidRDefault="00406976" w:rsidP="005B1D0C">
            <w:pPr>
              <w:pStyle w:val="Prrafodelista"/>
              <w:ind w:left="0"/>
              <w:rPr>
                <w:rFonts w:ascii="Arial" w:hAnsi="Arial" w:cs="Arial"/>
                <w:sz w:val="22"/>
                <w:szCs w:val="22"/>
                <w:lang w:val="es-MX"/>
              </w:rPr>
            </w:pPr>
            <w:r w:rsidRPr="00253123">
              <w:rPr>
                <w:rFonts w:ascii="Arial" w:hAnsi="Arial" w:cs="Arial"/>
                <w:sz w:val="22"/>
                <w:szCs w:val="22"/>
                <w:lang w:val="es-MX"/>
              </w:rPr>
              <w:fldChar w:fldCharType="begin">
                <w:ffData>
                  <w:name w:val="Marcar7"/>
                  <w:enabled/>
                  <w:calcOnExit w:val="0"/>
                  <w:checkBox>
                    <w:sizeAuto/>
                    <w:default w:val="0"/>
                  </w:checkBox>
                </w:ffData>
              </w:fldChar>
            </w:r>
            <w:r w:rsidRPr="00253123">
              <w:rPr>
                <w:rFonts w:ascii="Arial" w:hAnsi="Arial" w:cs="Arial"/>
                <w:sz w:val="22"/>
                <w:szCs w:val="22"/>
                <w:lang w:val="es-MX"/>
              </w:rPr>
              <w:instrText xml:space="preserve"> FORMCHECKBOX </w:instrText>
            </w:r>
            <w:r w:rsidRPr="00253123">
              <w:rPr>
                <w:rFonts w:ascii="Arial" w:hAnsi="Arial" w:cs="Arial"/>
                <w:sz w:val="22"/>
                <w:szCs w:val="22"/>
                <w:lang w:val="es-MX"/>
              </w:rPr>
            </w:r>
            <w:r w:rsidRPr="00253123">
              <w:rPr>
                <w:rFonts w:ascii="Arial" w:hAnsi="Arial" w:cs="Arial"/>
                <w:sz w:val="22"/>
                <w:szCs w:val="22"/>
                <w:lang w:val="es-MX"/>
              </w:rPr>
              <w:fldChar w:fldCharType="end"/>
            </w:r>
            <w:r w:rsidRPr="00253123">
              <w:rPr>
                <w:rFonts w:ascii="Arial" w:hAnsi="Arial" w:cs="Arial"/>
                <w:sz w:val="22"/>
                <w:szCs w:val="22"/>
                <w:lang w:val="es-MX"/>
              </w:rPr>
              <w:t xml:space="preserve"> JavaScript</w:t>
            </w:r>
          </w:p>
          <w:p w14:paraId="7906B7A5" w14:textId="77777777" w:rsidR="00406976" w:rsidRPr="00253123" w:rsidRDefault="00406976" w:rsidP="005B1D0C">
            <w:pPr>
              <w:rPr>
                <w:rFonts w:ascii="Arial" w:hAnsi="Arial" w:cs="Arial"/>
                <w:sz w:val="22"/>
                <w:szCs w:val="22"/>
                <w:lang w:val="es-MX"/>
              </w:rPr>
            </w:pPr>
            <w:r w:rsidRPr="00253123">
              <w:rPr>
                <w:rFonts w:ascii="Arial" w:hAnsi="Arial" w:cs="Arial"/>
                <w:sz w:val="22"/>
                <w:szCs w:val="22"/>
                <w:lang w:val="es-MX"/>
              </w:rPr>
              <w:fldChar w:fldCharType="begin">
                <w:ffData>
                  <w:name w:val="Marcar8"/>
                  <w:enabled/>
                  <w:calcOnExit w:val="0"/>
                  <w:checkBox>
                    <w:sizeAuto/>
                    <w:default w:val="0"/>
                  </w:checkBox>
                </w:ffData>
              </w:fldChar>
            </w:r>
            <w:r w:rsidRPr="00253123">
              <w:rPr>
                <w:rFonts w:ascii="Arial" w:hAnsi="Arial" w:cs="Arial"/>
                <w:sz w:val="22"/>
                <w:szCs w:val="22"/>
                <w:lang w:val="es-MX"/>
              </w:rPr>
              <w:instrText xml:space="preserve"> FORMCHECKBOX </w:instrText>
            </w:r>
            <w:r w:rsidRPr="00253123">
              <w:rPr>
                <w:rFonts w:ascii="Arial" w:hAnsi="Arial" w:cs="Arial"/>
                <w:sz w:val="22"/>
                <w:szCs w:val="22"/>
                <w:lang w:val="es-MX"/>
              </w:rPr>
            </w:r>
            <w:r w:rsidRPr="00253123">
              <w:rPr>
                <w:rFonts w:ascii="Arial" w:hAnsi="Arial" w:cs="Arial"/>
                <w:sz w:val="22"/>
                <w:szCs w:val="22"/>
                <w:lang w:val="es-MX"/>
              </w:rPr>
              <w:fldChar w:fldCharType="end"/>
            </w:r>
            <w:r w:rsidRPr="00253123">
              <w:rPr>
                <w:rFonts w:ascii="Arial" w:hAnsi="Arial" w:cs="Arial"/>
                <w:sz w:val="22"/>
                <w:szCs w:val="22"/>
                <w:lang w:val="es-MX"/>
              </w:rPr>
              <w:t xml:space="preserve"> </w:t>
            </w:r>
            <w:r w:rsidR="00031073" w:rsidRPr="00253123">
              <w:rPr>
                <w:rFonts w:ascii="Arial" w:hAnsi="Arial" w:cs="Arial"/>
                <w:sz w:val="22"/>
                <w:szCs w:val="22"/>
                <w:lang w:val="es-MX"/>
              </w:rPr>
              <w:t>Otro: _</w:t>
            </w:r>
            <w:r w:rsidRPr="00253123">
              <w:rPr>
                <w:rFonts w:ascii="Arial" w:hAnsi="Arial" w:cs="Arial"/>
                <w:sz w:val="22"/>
                <w:szCs w:val="22"/>
                <w:lang w:val="es-MX"/>
              </w:rPr>
              <w:t>__________________</w:t>
            </w:r>
          </w:p>
          <w:p w14:paraId="11C02CFB" w14:textId="77777777" w:rsidR="00406976" w:rsidRPr="00253123" w:rsidRDefault="00406976" w:rsidP="0031230D">
            <w:pPr>
              <w:rPr>
                <w:rFonts w:ascii="Arial" w:hAnsi="Arial" w:cs="Arial"/>
                <w:sz w:val="22"/>
                <w:szCs w:val="22"/>
                <w:lang w:val="es-MX"/>
              </w:rPr>
            </w:pPr>
          </w:p>
        </w:tc>
        <w:tc>
          <w:tcPr>
            <w:tcW w:w="1147" w:type="dxa"/>
            <w:shd w:val="clear" w:color="auto" w:fill="auto"/>
          </w:tcPr>
          <w:p w14:paraId="148A4C5D" w14:textId="77777777" w:rsidR="00190F2A" w:rsidRPr="00031073" w:rsidRDefault="00190F2A" w:rsidP="00190F2A">
            <w:pPr>
              <w:rPr>
                <w:rFonts w:ascii="Arial" w:hAnsi="Arial" w:cs="Arial"/>
                <w:b/>
                <w:sz w:val="22"/>
                <w:szCs w:val="22"/>
                <w:lang w:val="es-MX"/>
              </w:rPr>
            </w:pPr>
            <w:r w:rsidRPr="00031073">
              <w:rPr>
                <w:rFonts w:ascii="Arial" w:hAnsi="Arial" w:cs="Arial"/>
                <w:b/>
                <w:sz w:val="22"/>
                <w:szCs w:val="22"/>
                <w:lang w:val="es-MX"/>
              </w:rPr>
              <w:t>Versión</w:t>
            </w:r>
          </w:p>
          <w:p w14:paraId="18A04196" w14:textId="77777777" w:rsidR="00190F2A" w:rsidRPr="00031073" w:rsidRDefault="00190F2A" w:rsidP="00190F2A">
            <w:pPr>
              <w:rPr>
                <w:rFonts w:ascii="Arial" w:hAnsi="Arial" w:cs="Arial"/>
                <w:b/>
                <w:color w:val="D9D9D9"/>
                <w:sz w:val="22"/>
                <w:szCs w:val="22"/>
                <w:lang w:val="es-MX"/>
              </w:rPr>
            </w:pPr>
            <w:r w:rsidRPr="00031073">
              <w:rPr>
                <w:rFonts w:ascii="Arial" w:hAnsi="Arial" w:cs="Arial"/>
                <w:b/>
                <w:color w:val="D9D9D9"/>
                <w:sz w:val="22"/>
                <w:szCs w:val="22"/>
                <w:lang w:val="es-MX"/>
              </w:rPr>
              <w:t>_______</w:t>
            </w:r>
          </w:p>
          <w:p w14:paraId="5700DB00" w14:textId="77777777" w:rsidR="00190F2A" w:rsidRPr="00031073" w:rsidRDefault="00190F2A" w:rsidP="00190F2A">
            <w:pPr>
              <w:rPr>
                <w:rFonts w:ascii="Arial" w:hAnsi="Arial" w:cs="Arial"/>
                <w:b/>
                <w:color w:val="D9D9D9"/>
                <w:sz w:val="22"/>
                <w:szCs w:val="22"/>
                <w:lang w:val="es-MX"/>
              </w:rPr>
            </w:pPr>
            <w:r w:rsidRPr="00031073">
              <w:rPr>
                <w:rFonts w:ascii="Arial" w:hAnsi="Arial" w:cs="Arial"/>
                <w:b/>
                <w:color w:val="D9D9D9"/>
                <w:sz w:val="22"/>
                <w:szCs w:val="22"/>
                <w:lang w:val="es-MX"/>
              </w:rPr>
              <w:t>_______</w:t>
            </w:r>
          </w:p>
          <w:p w14:paraId="56DE8217" w14:textId="77777777" w:rsidR="00190F2A" w:rsidRPr="00031073" w:rsidRDefault="00190F2A" w:rsidP="00190F2A">
            <w:pPr>
              <w:rPr>
                <w:rFonts w:ascii="Arial" w:hAnsi="Arial" w:cs="Arial"/>
                <w:b/>
                <w:color w:val="D9D9D9"/>
                <w:sz w:val="22"/>
                <w:szCs w:val="22"/>
                <w:lang w:val="es-MX"/>
              </w:rPr>
            </w:pPr>
            <w:r w:rsidRPr="00031073">
              <w:rPr>
                <w:rFonts w:ascii="Arial" w:hAnsi="Arial" w:cs="Arial"/>
                <w:b/>
                <w:color w:val="D9D9D9"/>
                <w:sz w:val="22"/>
                <w:szCs w:val="22"/>
                <w:lang w:val="es-MX"/>
              </w:rPr>
              <w:t>__</w:t>
            </w:r>
            <w:r w:rsidR="00867861" w:rsidRPr="00031073">
              <w:rPr>
                <w:rFonts w:ascii="Arial" w:hAnsi="Arial" w:cs="Arial"/>
                <w:b/>
                <w:color w:val="D9D9D9"/>
                <w:sz w:val="22"/>
                <w:szCs w:val="22"/>
                <w:u w:val="single"/>
                <w:lang w:val="es-MX"/>
              </w:rPr>
              <w:t>0.1</w:t>
            </w:r>
            <w:r w:rsidRPr="00031073">
              <w:rPr>
                <w:rFonts w:ascii="Arial" w:hAnsi="Arial" w:cs="Arial"/>
                <w:b/>
                <w:color w:val="D9D9D9"/>
                <w:sz w:val="22"/>
                <w:szCs w:val="22"/>
                <w:lang w:val="es-MX"/>
              </w:rPr>
              <w:t>___</w:t>
            </w:r>
          </w:p>
          <w:p w14:paraId="31318632" w14:textId="77777777" w:rsidR="00190F2A" w:rsidRPr="00031073" w:rsidRDefault="00190F2A" w:rsidP="00190F2A">
            <w:pPr>
              <w:rPr>
                <w:rFonts w:ascii="Arial" w:hAnsi="Arial" w:cs="Arial"/>
                <w:b/>
                <w:color w:val="D9D9D9"/>
                <w:sz w:val="22"/>
                <w:szCs w:val="22"/>
                <w:lang w:val="es-MX"/>
              </w:rPr>
            </w:pPr>
            <w:r w:rsidRPr="00031073">
              <w:rPr>
                <w:rFonts w:ascii="Arial" w:hAnsi="Arial" w:cs="Arial"/>
                <w:b/>
                <w:color w:val="D9D9D9"/>
                <w:sz w:val="22"/>
                <w:szCs w:val="22"/>
                <w:lang w:val="es-MX"/>
              </w:rPr>
              <w:t>___</w:t>
            </w:r>
            <w:r w:rsidR="00867861" w:rsidRPr="00031073">
              <w:rPr>
                <w:rFonts w:ascii="Arial" w:hAnsi="Arial" w:cs="Arial"/>
                <w:b/>
                <w:color w:val="D9D9D9"/>
                <w:sz w:val="22"/>
                <w:szCs w:val="22"/>
                <w:u w:val="single"/>
                <w:lang w:val="es-MX"/>
              </w:rPr>
              <w:t>8</w:t>
            </w:r>
            <w:r w:rsidRPr="00031073">
              <w:rPr>
                <w:rFonts w:ascii="Arial" w:hAnsi="Arial" w:cs="Arial"/>
                <w:b/>
                <w:color w:val="D9D9D9"/>
                <w:sz w:val="22"/>
                <w:szCs w:val="22"/>
                <w:lang w:val="es-MX"/>
              </w:rPr>
              <w:t>___</w:t>
            </w:r>
          </w:p>
          <w:p w14:paraId="53F5FDD6" w14:textId="77777777" w:rsidR="00190F2A" w:rsidRPr="00031073" w:rsidRDefault="00190F2A" w:rsidP="00190F2A">
            <w:pPr>
              <w:rPr>
                <w:rFonts w:ascii="Arial" w:hAnsi="Arial" w:cs="Arial"/>
                <w:b/>
                <w:color w:val="D9D9D9"/>
                <w:sz w:val="22"/>
                <w:szCs w:val="22"/>
                <w:lang w:val="es-MX"/>
              </w:rPr>
            </w:pPr>
            <w:r w:rsidRPr="00031073">
              <w:rPr>
                <w:rFonts w:ascii="Arial" w:hAnsi="Arial" w:cs="Arial"/>
                <w:b/>
                <w:color w:val="D9D9D9"/>
                <w:sz w:val="22"/>
                <w:szCs w:val="22"/>
                <w:lang w:val="es-MX"/>
              </w:rPr>
              <w:t>_______</w:t>
            </w:r>
          </w:p>
          <w:p w14:paraId="1F17D422" w14:textId="77777777" w:rsidR="00406976" w:rsidRPr="00031073" w:rsidRDefault="00190F2A" w:rsidP="00190F2A">
            <w:pPr>
              <w:rPr>
                <w:rFonts w:ascii="Arial" w:hAnsi="Arial" w:cs="Arial"/>
                <w:b/>
                <w:color w:val="D9D9D9"/>
                <w:sz w:val="22"/>
                <w:szCs w:val="22"/>
                <w:lang w:val="es-MX"/>
              </w:rPr>
            </w:pPr>
            <w:r w:rsidRPr="00031073">
              <w:rPr>
                <w:rFonts w:ascii="Arial" w:hAnsi="Arial" w:cs="Arial"/>
                <w:b/>
                <w:color w:val="D9D9D9"/>
                <w:sz w:val="22"/>
                <w:szCs w:val="22"/>
                <w:lang w:val="es-MX"/>
              </w:rPr>
              <w:t>_______</w:t>
            </w:r>
          </w:p>
          <w:p w14:paraId="7031EA93" w14:textId="77777777" w:rsidR="00190F2A" w:rsidRPr="00031073" w:rsidRDefault="00190F2A" w:rsidP="00190F2A">
            <w:pPr>
              <w:rPr>
                <w:rFonts w:ascii="Arial" w:hAnsi="Arial" w:cs="Arial"/>
                <w:b/>
                <w:color w:val="D9D9D9"/>
                <w:sz w:val="22"/>
                <w:szCs w:val="22"/>
                <w:lang w:val="es-MX"/>
              </w:rPr>
            </w:pPr>
            <w:r w:rsidRPr="00031073">
              <w:rPr>
                <w:rFonts w:ascii="Arial" w:hAnsi="Arial" w:cs="Arial"/>
                <w:b/>
                <w:color w:val="D9D9D9"/>
                <w:sz w:val="22"/>
                <w:szCs w:val="22"/>
                <w:lang w:val="es-MX"/>
              </w:rPr>
              <w:t>_______</w:t>
            </w:r>
          </w:p>
        </w:tc>
      </w:tr>
      <w:tr w:rsidR="00CF1DBE" w:rsidRPr="00031073" w14:paraId="34B00766" w14:textId="77777777" w:rsidTr="00405061">
        <w:trPr>
          <w:trHeight w:val="182"/>
        </w:trPr>
        <w:tc>
          <w:tcPr>
            <w:tcW w:w="2836" w:type="dxa"/>
            <w:shd w:val="clear" w:color="auto" w:fill="8496B0"/>
            <w:vAlign w:val="center"/>
          </w:tcPr>
          <w:p w14:paraId="2EBDE95F" w14:textId="77777777" w:rsidR="00CF1DBE" w:rsidRPr="00031073" w:rsidRDefault="00F8500A" w:rsidP="000C0F24">
            <w:pPr>
              <w:rPr>
                <w:rFonts w:ascii="Arial" w:hAnsi="Arial" w:cs="Arial"/>
                <w:b/>
                <w:sz w:val="22"/>
                <w:szCs w:val="22"/>
                <w:lang w:val="es-MX"/>
              </w:rPr>
            </w:pPr>
            <w:r w:rsidRPr="00031073">
              <w:rPr>
                <w:rFonts w:ascii="Arial" w:hAnsi="Arial" w:cs="Arial"/>
                <w:b/>
                <w:sz w:val="22"/>
                <w:szCs w:val="22"/>
                <w:lang w:val="es-MX"/>
              </w:rPr>
              <w:t xml:space="preserve">Viabilidad </w:t>
            </w:r>
            <w:r w:rsidR="00E351AD" w:rsidRPr="00031073">
              <w:rPr>
                <w:rFonts w:ascii="Arial" w:hAnsi="Arial" w:cs="Arial"/>
                <w:b/>
                <w:sz w:val="22"/>
                <w:szCs w:val="22"/>
                <w:lang w:val="es-MX"/>
              </w:rPr>
              <w:t>Técnica</w:t>
            </w:r>
          </w:p>
        </w:tc>
        <w:tc>
          <w:tcPr>
            <w:tcW w:w="7683" w:type="dxa"/>
            <w:gridSpan w:val="5"/>
            <w:shd w:val="clear" w:color="auto" w:fill="auto"/>
          </w:tcPr>
          <w:p w14:paraId="46AEA300" w14:textId="77777777" w:rsidR="000C0F24" w:rsidRPr="00253123" w:rsidRDefault="006650FC" w:rsidP="00DD4EC2">
            <w:pPr>
              <w:rPr>
                <w:rFonts w:ascii="Arial" w:hAnsi="Arial" w:cs="Arial"/>
                <w:sz w:val="22"/>
                <w:szCs w:val="22"/>
                <w:lang w:val="es-MX"/>
              </w:rPr>
            </w:pPr>
            <w:r w:rsidRPr="00253123">
              <w:rPr>
                <w:rFonts w:ascii="Arial" w:hAnsi="Arial" w:cs="Arial"/>
                <w:sz w:val="22"/>
                <w:szCs w:val="22"/>
                <w:lang w:val="es-MX"/>
              </w:rPr>
              <w:t xml:space="preserve">Luego de adelantado el análisis de los requisitos </w:t>
            </w:r>
            <w:r w:rsidR="005E40B5" w:rsidRPr="00253123">
              <w:rPr>
                <w:rFonts w:ascii="Arial" w:hAnsi="Arial" w:cs="Arial"/>
                <w:sz w:val="22"/>
                <w:szCs w:val="22"/>
                <w:lang w:val="es-MX"/>
              </w:rPr>
              <w:t>y</w:t>
            </w:r>
            <w:r w:rsidRPr="00253123">
              <w:rPr>
                <w:rFonts w:ascii="Arial" w:hAnsi="Arial" w:cs="Arial"/>
                <w:sz w:val="22"/>
                <w:szCs w:val="22"/>
                <w:lang w:val="es-MX"/>
              </w:rPr>
              <w:t xml:space="preserve"> </w:t>
            </w:r>
            <w:r w:rsidR="0087786E" w:rsidRPr="00253123">
              <w:rPr>
                <w:rFonts w:ascii="Arial" w:hAnsi="Arial" w:cs="Arial"/>
                <w:sz w:val="22"/>
                <w:szCs w:val="22"/>
                <w:lang w:val="es-MX"/>
              </w:rPr>
              <w:t>requerimientos</w:t>
            </w:r>
            <w:r w:rsidRPr="00253123">
              <w:rPr>
                <w:rFonts w:ascii="Arial" w:hAnsi="Arial" w:cs="Arial"/>
                <w:sz w:val="22"/>
                <w:szCs w:val="22"/>
                <w:lang w:val="es-MX"/>
              </w:rPr>
              <w:t xml:space="preserve"> es viable proponer una solución técnica para esta solicitud: SI (</w:t>
            </w:r>
            <w:r w:rsidR="00867861" w:rsidRPr="00253123">
              <w:rPr>
                <w:rFonts w:ascii="Arial" w:hAnsi="Arial" w:cs="Arial"/>
                <w:sz w:val="22"/>
                <w:szCs w:val="22"/>
                <w:lang w:val="es-MX"/>
              </w:rPr>
              <w:t>x</w:t>
            </w:r>
            <w:r w:rsidRPr="00253123">
              <w:rPr>
                <w:rFonts w:ascii="Arial" w:hAnsi="Arial" w:cs="Arial"/>
                <w:sz w:val="22"/>
                <w:szCs w:val="22"/>
                <w:lang w:val="es-MX"/>
              </w:rPr>
              <w:t>) N</w:t>
            </w:r>
            <w:r w:rsidR="00C63992" w:rsidRPr="00253123">
              <w:rPr>
                <w:rFonts w:ascii="Arial" w:hAnsi="Arial" w:cs="Arial"/>
                <w:sz w:val="22"/>
                <w:szCs w:val="22"/>
                <w:lang w:val="es-MX"/>
              </w:rPr>
              <w:t>O</w:t>
            </w:r>
            <w:r w:rsidRPr="00253123">
              <w:rPr>
                <w:rFonts w:ascii="Arial" w:hAnsi="Arial" w:cs="Arial"/>
                <w:sz w:val="22"/>
                <w:szCs w:val="22"/>
                <w:lang w:val="es-MX"/>
              </w:rPr>
              <w:t xml:space="preserve"> (</w:t>
            </w:r>
            <w:r w:rsidR="005B1526" w:rsidRPr="00253123">
              <w:rPr>
                <w:rFonts w:ascii="Arial" w:hAnsi="Arial" w:cs="Arial"/>
                <w:sz w:val="22"/>
                <w:szCs w:val="22"/>
                <w:lang w:val="es-MX"/>
              </w:rPr>
              <w:t xml:space="preserve"> </w:t>
            </w:r>
            <w:r w:rsidRPr="00253123">
              <w:rPr>
                <w:rFonts w:ascii="Arial" w:hAnsi="Arial" w:cs="Arial"/>
                <w:sz w:val="22"/>
                <w:szCs w:val="22"/>
                <w:lang w:val="es-MX"/>
              </w:rPr>
              <w:t>)</w:t>
            </w:r>
          </w:p>
        </w:tc>
      </w:tr>
    </w:tbl>
    <w:p w14:paraId="6018AA12" w14:textId="77777777" w:rsidR="000A71D8" w:rsidRPr="00031073" w:rsidRDefault="000A71D8" w:rsidP="003D4A48">
      <w:pPr>
        <w:rPr>
          <w:rFonts w:ascii="Arial" w:hAnsi="Arial" w:cs="Arial"/>
          <w:b/>
          <w:sz w:val="28"/>
          <w:szCs w:val="28"/>
          <w:lang w:val="es-MX"/>
        </w:rPr>
      </w:pPr>
    </w:p>
    <w:p w14:paraId="2D416276" w14:textId="77777777" w:rsidR="00E45C7F" w:rsidRPr="00031073" w:rsidRDefault="00E45C7F" w:rsidP="00E45C7F">
      <w:pPr>
        <w:pStyle w:val="Piedepgina"/>
        <w:tabs>
          <w:tab w:val="clear" w:pos="4252"/>
          <w:tab w:val="clear" w:pos="8504"/>
        </w:tabs>
        <w:spacing w:line="360" w:lineRule="auto"/>
        <w:jc w:val="both"/>
        <w:rPr>
          <w:rFonts w:ascii="Arial" w:hAnsi="Arial" w:cs="Arial"/>
          <w:b/>
          <w:bCs/>
          <w:sz w:val="22"/>
          <w:szCs w:val="22"/>
          <w:lang w:val="es-MX"/>
        </w:rPr>
      </w:pPr>
      <w:r w:rsidRPr="00031073">
        <w:rPr>
          <w:rFonts w:ascii="Arial" w:hAnsi="Arial" w:cs="Arial"/>
          <w:b/>
          <w:bCs/>
          <w:sz w:val="22"/>
          <w:szCs w:val="22"/>
          <w:lang w:val="es-MX"/>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031073" w14:paraId="6A5CCBBB" w14:textId="77777777" w:rsidTr="0031230D">
        <w:tc>
          <w:tcPr>
            <w:tcW w:w="4112" w:type="dxa"/>
            <w:shd w:val="clear" w:color="auto" w:fill="A6A6A6"/>
          </w:tcPr>
          <w:p w14:paraId="406B0E40" w14:textId="77777777" w:rsidR="008B73D8" w:rsidRPr="00031073" w:rsidRDefault="008B73D8" w:rsidP="00517D47">
            <w:pPr>
              <w:pStyle w:val="Piedepgina"/>
              <w:tabs>
                <w:tab w:val="clear" w:pos="4252"/>
                <w:tab w:val="clear" w:pos="8504"/>
              </w:tabs>
              <w:spacing w:line="360" w:lineRule="auto"/>
              <w:jc w:val="center"/>
              <w:rPr>
                <w:rFonts w:ascii="Arial" w:hAnsi="Arial" w:cs="Arial"/>
                <w:b/>
                <w:bCs/>
                <w:sz w:val="22"/>
                <w:szCs w:val="22"/>
                <w:lang w:val="es-MX"/>
              </w:rPr>
            </w:pPr>
            <w:r w:rsidRPr="00031073">
              <w:rPr>
                <w:rFonts w:ascii="Arial" w:hAnsi="Arial" w:cs="Arial"/>
                <w:b/>
                <w:bCs/>
                <w:sz w:val="22"/>
                <w:szCs w:val="22"/>
                <w:lang w:val="es-MX"/>
              </w:rPr>
              <w:t>Nombre</w:t>
            </w:r>
          </w:p>
        </w:tc>
        <w:tc>
          <w:tcPr>
            <w:tcW w:w="2551" w:type="dxa"/>
            <w:shd w:val="clear" w:color="auto" w:fill="A6A6A6"/>
          </w:tcPr>
          <w:p w14:paraId="660E8EBB" w14:textId="77777777" w:rsidR="008B73D8" w:rsidRPr="00031073" w:rsidRDefault="008B73D8" w:rsidP="00517D47">
            <w:pPr>
              <w:pStyle w:val="Piedepgina"/>
              <w:tabs>
                <w:tab w:val="clear" w:pos="4252"/>
                <w:tab w:val="clear" w:pos="8504"/>
              </w:tabs>
              <w:spacing w:line="360" w:lineRule="auto"/>
              <w:jc w:val="center"/>
              <w:rPr>
                <w:rFonts w:ascii="Arial" w:hAnsi="Arial" w:cs="Arial"/>
                <w:b/>
                <w:bCs/>
                <w:sz w:val="22"/>
                <w:szCs w:val="22"/>
                <w:lang w:val="es-MX"/>
              </w:rPr>
            </w:pPr>
            <w:r w:rsidRPr="00031073">
              <w:rPr>
                <w:rFonts w:ascii="Arial" w:hAnsi="Arial" w:cs="Arial"/>
                <w:b/>
                <w:bCs/>
                <w:sz w:val="22"/>
                <w:szCs w:val="22"/>
                <w:lang w:val="es-MX"/>
              </w:rPr>
              <w:t>Dependencia</w:t>
            </w:r>
          </w:p>
        </w:tc>
        <w:tc>
          <w:tcPr>
            <w:tcW w:w="1316" w:type="dxa"/>
            <w:shd w:val="clear" w:color="auto" w:fill="A6A6A6"/>
          </w:tcPr>
          <w:p w14:paraId="578681D6" w14:textId="77777777" w:rsidR="008B73D8" w:rsidRPr="00031073" w:rsidRDefault="008B73D8" w:rsidP="00517D47">
            <w:pPr>
              <w:pStyle w:val="Piedepgina"/>
              <w:tabs>
                <w:tab w:val="clear" w:pos="4252"/>
                <w:tab w:val="clear" w:pos="8504"/>
              </w:tabs>
              <w:spacing w:line="360" w:lineRule="auto"/>
              <w:jc w:val="center"/>
              <w:rPr>
                <w:rFonts w:ascii="Arial" w:hAnsi="Arial" w:cs="Arial"/>
                <w:b/>
                <w:bCs/>
                <w:sz w:val="22"/>
                <w:szCs w:val="22"/>
                <w:lang w:val="es-MX"/>
              </w:rPr>
            </w:pPr>
            <w:r w:rsidRPr="00031073">
              <w:rPr>
                <w:rFonts w:ascii="Arial" w:hAnsi="Arial" w:cs="Arial"/>
                <w:b/>
                <w:bCs/>
                <w:sz w:val="22"/>
                <w:szCs w:val="22"/>
                <w:lang w:val="es-MX"/>
              </w:rPr>
              <w:t>Teléfono</w:t>
            </w:r>
          </w:p>
        </w:tc>
        <w:tc>
          <w:tcPr>
            <w:tcW w:w="2511" w:type="dxa"/>
            <w:shd w:val="clear" w:color="auto" w:fill="A6A6A6"/>
          </w:tcPr>
          <w:p w14:paraId="5E2FC9C7" w14:textId="77777777" w:rsidR="008B73D8" w:rsidRPr="00031073" w:rsidRDefault="008B73D8" w:rsidP="00517D47">
            <w:pPr>
              <w:pStyle w:val="Piedepgina"/>
              <w:tabs>
                <w:tab w:val="clear" w:pos="4252"/>
                <w:tab w:val="clear" w:pos="8504"/>
              </w:tabs>
              <w:spacing w:line="360" w:lineRule="auto"/>
              <w:jc w:val="center"/>
              <w:rPr>
                <w:rFonts w:ascii="Arial" w:hAnsi="Arial" w:cs="Arial"/>
                <w:b/>
                <w:bCs/>
                <w:sz w:val="22"/>
                <w:szCs w:val="22"/>
                <w:lang w:val="es-MX"/>
              </w:rPr>
            </w:pPr>
            <w:r w:rsidRPr="00031073">
              <w:rPr>
                <w:rFonts w:ascii="Arial" w:hAnsi="Arial" w:cs="Arial"/>
                <w:b/>
                <w:bCs/>
                <w:sz w:val="22"/>
                <w:szCs w:val="22"/>
                <w:lang w:val="es-MX"/>
              </w:rPr>
              <w:t>Firma</w:t>
            </w:r>
          </w:p>
        </w:tc>
      </w:tr>
      <w:tr w:rsidR="008B73D8" w:rsidRPr="00031073" w14:paraId="542BB16B" w14:textId="77777777" w:rsidTr="0031230D">
        <w:tc>
          <w:tcPr>
            <w:tcW w:w="4112" w:type="dxa"/>
            <w:shd w:val="clear" w:color="auto" w:fill="auto"/>
          </w:tcPr>
          <w:p w14:paraId="0500A91E"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056491C2"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7E38793E"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57904173"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r>
      <w:tr w:rsidR="008B73D8" w:rsidRPr="00031073" w14:paraId="5FFC2AC6" w14:textId="77777777" w:rsidTr="0031230D">
        <w:tc>
          <w:tcPr>
            <w:tcW w:w="4112" w:type="dxa"/>
            <w:shd w:val="clear" w:color="auto" w:fill="auto"/>
          </w:tcPr>
          <w:p w14:paraId="2B422B24"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247DD2AE"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0A082572"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75913DC8"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r>
      <w:tr w:rsidR="008B73D8" w:rsidRPr="00031073" w14:paraId="76F7A647" w14:textId="77777777" w:rsidTr="0031230D">
        <w:tc>
          <w:tcPr>
            <w:tcW w:w="4112" w:type="dxa"/>
            <w:shd w:val="clear" w:color="auto" w:fill="auto"/>
          </w:tcPr>
          <w:p w14:paraId="6801D75A"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29AF8757"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4DE7E0CF"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53A8349F"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r>
      <w:tr w:rsidR="008B73D8" w:rsidRPr="00031073" w14:paraId="74FF9B28" w14:textId="77777777" w:rsidTr="0031230D">
        <w:tc>
          <w:tcPr>
            <w:tcW w:w="4112" w:type="dxa"/>
            <w:shd w:val="clear" w:color="auto" w:fill="auto"/>
          </w:tcPr>
          <w:p w14:paraId="15B2EEED"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0C84BAC4"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5AFD9B50"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4E3C290C"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r>
      <w:tr w:rsidR="008B73D8" w:rsidRPr="00031073" w14:paraId="283B023D" w14:textId="77777777" w:rsidTr="0031230D">
        <w:tc>
          <w:tcPr>
            <w:tcW w:w="4112" w:type="dxa"/>
            <w:shd w:val="clear" w:color="auto" w:fill="auto"/>
          </w:tcPr>
          <w:p w14:paraId="0CF039A8"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76E099B3"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217566A9"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2FF013F9"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r>
      <w:tr w:rsidR="008B73D8" w:rsidRPr="00031073" w14:paraId="321C4052" w14:textId="77777777" w:rsidTr="0031230D">
        <w:tc>
          <w:tcPr>
            <w:tcW w:w="4112" w:type="dxa"/>
            <w:shd w:val="clear" w:color="auto" w:fill="auto"/>
          </w:tcPr>
          <w:p w14:paraId="7AD19C46"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56651985"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7F90F953"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77B9E893" w14:textId="77777777" w:rsidR="008B73D8" w:rsidRPr="00031073"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r>
    </w:tbl>
    <w:p w14:paraId="00DC5971" w14:textId="77777777" w:rsidR="006844B1" w:rsidRPr="00031073" w:rsidRDefault="00C454AB" w:rsidP="0050044E">
      <w:pPr>
        <w:numPr>
          <w:ilvl w:val="0"/>
          <w:numId w:val="28"/>
        </w:numPr>
        <w:jc w:val="center"/>
        <w:rPr>
          <w:rFonts w:ascii="Arial" w:hAnsi="Arial" w:cs="Arial"/>
          <w:b/>
          <w:sz w:val="28"/>
          <w:szCs w:val="28"/>
          <w:lang w:val="es-MX"/>
        </w:rPr>
      </w:pPr>
      <w:r w:rsidRPr="00031073">
        <w:rPr>
          <w:rFonts w:ascii="Arial" w:hAnsi="Arial" w:cs="Arial"/>
          <w:b/>
          <w:sz w:val="28"/>
          <w:szCs w:val="28"/>
          <w:lang w:val="es-MX"/>
        </w:rPr>
        <w:t>FASE DE PLANEACIÓN</w:t>
      </w:r>
      <w:r w:rsidR="006007F2" w:rsidRPr="00031073">
        <w:rPr>
          <w:rFonts w:ascii="Arial" w:hAnsi="Arial" w:cs="Arial"/>
          <w:b/>
          <w:sz w:val="28"/>
          <w:szCs w:val="28"/>
          <w:lang w:val="es-MX"/>
        </w:rPr>
        <w:t xml:space="preserve"> Y GERENCIA DEL PROYECTO</w:t>
      </w:r>
    </w:p>
    <w:p w14:paraId="205FFAC0" w14:textId="77777777" w:rsidR="006844B1" w:rsidRPr="00031073" w:rsidRDefault="006844B1" w:rsidP="00E15918">
      <w:pPr>
        <w:jc w:val="center"/>
        <w:rPr>
          <w:rFonts w:ascii="Arial" w:hAnsi="Arial" w:cs="Arial"/>
          <w:b/>
          <w:sz w:val="28"/>
          <w:szCs w:val="28"/>
          <w:lang w:val="es-MX"/>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656"/>
        <w:gridCol w:w="454"/>
        <w:gridCol w:w="1389"/>
        <w:gridCol w:w="1460"/>
        <w:gridCol w:w="126"/>
        <w:gridCol w:w="1318"/>
        <w:gridCol w:w="1318"/>
        <w:gridCol w:w="254"/>
        <w:gridCol w:w="2014"/>
      </w:tblGrid>
      <w:tr w:rsidR="000E42E9" w:rsidRPr="00031073" w14:paraId="3830E4E5" w14:textId="77777777" w:rsidTr="00405061">
        <w:trPr>
          <w:trHeight w:val="182"/>
        </w:trPr>
        <w:tc>
          <w:tcPr>
            <w:tcW w:w="2573" w:type="dxa"/>
            <w:gridSpan w:val="3"/>
            <w:shd w:val="clear" w:color="auto" w:fill="8496B0"/>
            <w:vAlign w:val="center"/>
          </w:tcPr>
          <w:p w14:paraId="1D236228" w14:textId="77777777" w:rsidR="000E42E9" w:rsidRPr="00253123" w:rsidRDefault="00EE57A9" w:rsidP="004627A3">
            <w:pPr>
              <w:jc w:val="center"/>
              <w:rPr>
                <w:rFonts w:ascii="Arial" w:hAnsi="Arial" w:cs="Arial"/>
                <w:b/>
                <w:sz w:val="22"/>
                <w:szCs w:val="22"/>
                <w:lang w:val="es-MX"/>
              </w:rPr>
            </w:pPr>
            <w:r w:rsidRPr="00253123">
              <w:rPr>
                <w:rFonts w:ascii="Arial" w:hAnsi="Arial" w:cs="Arial"/>
                <w:b/>
                <w:sz w:val="22"/>
                <w:szCs w:val="22"/>
                <w:lang w:val="es-MX"/>
              </w:rPr>
              <w:t xml:space="preserve">Responsable </w:t>
            </w:r>
          </w:p>
        </w:tc>
        <w:tc>
          <w:tcPr>
            <w:tcW w:w="2849" w:type="dxa"/>
            <w:gridSpan w:val="2"/>
            <w:shd w:val="clear" w:color="auto" w:fill="FFFFFF"/>
            <w:vAlign w:val="center"/>
          </w:tcPr>
          <w:p w14:paraId="717965AB" w14:textId="77777777" w:rsidR="000E42E9" w:rsidRPr="00253123" w:rsidRDefault="00867861" w:rsidP="004627A3">
            <w:pPr>
              <w:jc w:val="center"/>
              <w:rPr>
                <w:rFonts w:ascii="Arial" w:hAnsi="Arial" w:cs="Arial"/>
                <w:b/>
                <w:sz w:val="22"/>
                <w:szCs w:val="22"/>
                <w:lang w:val="es-MX"/>
              </w:rPr>
            </w:pPr>
            <w:r w:rsidRPr="00253123">
              <w:rPr>
                <w:rFonts w:ascii="Arial" w:hAnsi="Arial" w:cs="Arial"/>
                <w:b/>
                <w:sz w:val="22"/>
                <w:szCs w:val="22"/>
                <w:lang w:val="es-MX"/>
              </w:rPr>
              <w:t>Luis Adrian Escobar Alias</w:t>
            </w:r>
          </w:p>
        </w:tc>
        <w:tc>
          <w:tcPr>
            <w:tcW w:w="3016" w:type="dxa"/>
            <w:gridSpan w:val="4"/>
            <w:shd w:val="clear" w:color="auto" w:fill="8496B0"/>
            <w:vAlign w:val="center"/>
          </w:tcPr>
          <w:p w14:paraId="593E3E1A" w14:textId="77777777" w:rsidR="000E42E9" w:rsidRPr="00253123" w:rsidRDefault="00EE57A9" w:rsidP="004627A3">
            <w:pPr>
              <w:jc w:val="center"/>
              <w:rPr>
                <w:rFonts w:ascii="Arial" w:hAnsi="Arial" w:cs="Arial"/>
                <w:b/>
                <w:sz w:val="22"/>
                <w:szCs w:val="22"/>
                <w:lang w:val="es-MX"/>
              </w:rPr>
            </w:pPr>
            <w:r w:rsidRPr="00253123">
              <w:rPr>
                <w:rFonts w:ascii="Arial" w:hAnsi="Arial" w:cs="Arial"/>
                <w:b/>
                <w:sz w:val="22"/>
                <w:szCs w:val="22"/>
                <w:lang w:val="es-MX"/>
              </w:rPr>
              <w:t>Fecha</w:t>
            </w:r>
          </w:p>
        </w:tc>
        <w:tc>
          <w:tcPr>
            <w:tcW w:w="2014" w:type="dxa"/>
            <w:shd w:val="clear" w:color="auto" w:fill="FFFFFF"/>
            <w:vAlign w:val="center"/>
          </w:tcPr>
          <w:p w14:paraId="43E1601C" w14:textId="77777777" w:rsidR="000E42E9" w:rsidRPr="00031073" w:rsidRDefault="00867861" w:rsidP="004627A3">
            <w:pPr>
              <w:jc w:val="center"/>
              <w:rPr>
                <w:rFonts w:ascii="Arial" w:hAnsi="Arial" w:cs="Arial"/>
                <w:b/>
                <w:sz w:val="22"/>
                <w:szCs w:val="22"/>
                <w:lang w:val="es-MX"/>
              </w:rPr>
            </w:pPr>
            <w:r w:rsidRPr="00031073">
              <w:rPr>
                <w:rFonts w:ascii="Arial" w:hAnsi="Arial" w:cs="Arial"/>
                <w:b/>
                <w:sz w:val="22"/>
                <w:szCs w:val="22"/>
                <w:lang w:val="es-MX"/>
              </w:rPr>
              <w:t>24/02/2022</w:t>
            </w:r>
          </w:p>
        </w:tc>
      </w:tr>
      <w:tr w:rsidR="00BB0598" w:rsidRPr="00031073" w14:paraId="4B97C69E" w14:textId="77777777" w:rsidTr="00405061">
        <w:trPr>
          <w:trHeight w:val="182"/>
        </w:trPr>
        <w:tc>
          <w:tcPr>
            <w:tcW w:w="10452" w:type="dxa"/>
            <w:gridSpan w:val="10"/>
            <w:shd w:val="clear" w:color="auto" w:fill="8496B0"/>
            <w:vAlign w:val="center"/>
          </w:tcPr>
          <w:p w14:paraId="46C9ED0C" w14:textId="77777777" w:rsidR="00BB0598" w:rsidRPr="00253123" w:rsidRDefault="00E75F93" w:rsidP="000C0F24">
            <w:pPr>
              <w:jc w:val="center"/>
              <w:rPr>
                <w:rFonts w:ascii="Arial" w:hAnsi="Arial" w:cs="Arial"/>
                <w:b/>
                <w:sz w:val="22"/>
                <w:szCs w:val="22"/>
                <w:lang w:val="es-MX"/>
              </w:rPr>
            </w:pPr>
            <w:r w:rsidRPr="00253123">
              <w:rPr>
                <w:rFonts w:ascii="Arial" w:hAnsi="Arial" w:cs="Arial"/>
                <w:b/>
                <w:sz w:val="22"/>
                <w:szCs w:val="22"/>
                <w:lang w:val="es-MX"/>
              </w:rPr>
              <w:t>Plan estratégico de fases del proyecto</w:t>
            </w:r>
          </w:p>
        </w:tc>
      </w:tr>
      <w:tr w:rsidR="003C628D" w:rsidRPr="00031073" w14:paraId="1374E990" w14:textId="77777777" w:rsidTr="00E9699A">
        <w:trPr>
          <w:trHeight w:val="226"/>
        </w:trPr>
        <w:tc>
          <w:tcPr>
            <w:tcW w:w="463" w:type="dxa"/>
            <w:shd w:val="clear" w:color="auto" w:fill="A6A6A6"/>
          </w:tcPr>
          <w:p w14:paraId="18AB6C66" w14:textId="77777777" w:rsidR="001E1737" w:rsidRPr="00253123" w:rsidRDefault="001E1737" w:rsidP="001E1737">
            <w:pPr>
              <w:rPr>
                <w:rFonts w:ascii="Arial" w:hAnsi="Arial" w:cs="Arial"/>
                <w:b/>
                <w:sz w:val="22"/>
                <w:szCs w:val="22"/>
                <w:lang w:val="es-MX"/>
              </w:rPr>
            </w:pPr>
            <w:r w:rsidRPr="00253123">
              <w:rPr>
                <w:rFonts w:ascii="Arial" w:hAnsi="Arial" w:cs="Arial"/>
                <w:b/>
                <w:sz w:val="22"/>
                <w:szCs w:val="22"/>
                <w:lang w:val="es-MX"/>
              </w:rPr>
              <w:t>N°</w:t>
            </w:r>
          </w:p>
        </w:tc>
        <w:tc>
          <w:tcPr>
            <w:tcW w:w="1656" w:type="dxa"/>
            <w:shd w:val="clear" w:color="auto" w:fill="A6A6A6"/>
          </w:tcPr>
          <w:p w14:paraId="036A4619" w14:textId="77777777" w:rsidR="001E1737" w:rsidRPr="00253123" w:rsidRDefault="001E1737" w:rsidP="001E1737">
            <w:pPr>
              <w:rPr>
                <w:rFonts w:ascii="Arial" w:hAnsi="Arial" w:cs="Arial"/>
                <w:b/>
                <w:sz w:val="22"/>
                <w:szCs w:val="22"/>
                <w:lang w:val="es-MX"/>
              </w:rPr>
            </w:pPr>
            <w:r w:rsidRPr="00253123">
              <w:rPr>
                <w:rFonts w:ascii="Arial" w:hAnsi="Arial" w:cs="Arial"/>
                <w:b/>
                <w:sz w:val="22"/>
                <w:szCs w:val="22"/>
                <w:lang w:val="es-MX"/>
              </w:rPr>
              <w:t>Nombre Etapa</w:t>
            </w:r>
          </w:p>
        </w:tc>
        <w:tc>
          <w:tcPr>
            <w:tcW w:w="1843" w:type="dxa"/>
            <w:gridSpan w:val="2"/>
            <w:shd w:val="clear" w:color="auto" w:fill="A6A6A6"/>
          </w:tcPr>
          <w:p w14:paraId="1F0FD3AC" w14:textId="77777777" w:rsidR="001E1737" w:rsidRPr="00253123" w:rsidRDefault="001E1737" w:rsidP="001E1737">
            <w:pPr>
              <w:rPr>
                <w:rFonts w:ascii="Arial" w:hAnsi="Arial" w:cs="Arial"/>
                <w:b/>
                <w:sz w:val="22"/>
                <w:szCs w:val="22"/>
                <w:lang w:val="es-MX"/>
              </w:rPr>
            </w:pPr>
            <w:r w:rsidRPr="00253123">
              <w:rPr>
                <w:rFonts w:ascii="Arial" w:hAnsi="Arial" w:cs="Arial"/>
                <w:b/>
                <w:sz w:val="22"/>
                <w:szCs w:val="22"/>
                <w:lang w:val="es-MX"/>
              </w:rPr>
              <w:t xml:space="preserve">Actividad </w:t>
            </w:r>
          </w:p>
        </w:tc>
        <w:tc>
          <w:tcPr>
            <w:tcW w:w="1586" w:type="dxa"/>
            <w:gridSpan w:val="2"/>
            <w:shd w:val="clear" w:color="auto" w:fill="A6A6A6"/>
          </w:tcPr>
          <w:p w14:paraId="3D3835DE" w14:textId="77777777" w:rsidR="001E1737" w:rsidRPr="00253123" w:rsidRDefault="00BC1DA8" w:rsidP="001E1737">
            <w:pPr>
              <w:rPr>
                <w:rFonts w:ascii="Arial" w:hAnsi="Arial" w:cs="Arial"/>
                <w:b/>
                <w:sz w:val="22"/>
                <w:szCs w:val="22"/>
                <w:lang w:val="es-MX"/>
              </w:rPr>
            </w:pPr>
            <w:r w:rsidRPr="00253123">
              <w:rPr>
                <w:rFonts w:ascii="Arial" w:hAnsi="Arial" w:cs="Arial"/>
                <w:b/>
                <w:sz w:val="22"/>
                <w:szCs w:val="22"/>
                <w:lang w:val="es-MX"/>
              </w:rPr>
              <w:t xml:space="preserve">Rol </w:t>
            </w:r>
            <w:r w:rsidR="001E1737" w:rsidRPr="00253123">
              <w:rPr>
                <w:rFonts w:ascii="Arial" w:hAnsi="Arial" w:cs="Arial"/>
                <w:b/>
                <w:sz w:val="22"/>
                <w:szCs w:val="22"/>
                <w:lang w:val="es-MX"/>
              </w:rPr>
              <w:t>Responsable</w:t>
            </w:r>
          </w:p>
        </w:tc>
        <w:tc>
          <w:tcPr>
            <w:tcW w:w="1318" w:type="dxa"/>
            <w:shd w:val="clear" w:color="auto" w:fill="A6A6A6"/>
          </w:tcPr>
          <w:p w14:paraId="30774AF5" w14:textId="77777777" w:rsidR="001E1737" w:rsidRPr="00253123" w:rsidRDefault="001E1737" w:rsidP="001E1737">
            <w:pPr>
              <w:rPr>
                <w:rFonts w:ascii="Arial" w:hAnsi="Arial" w:cs="Arial"/>
                <w:b/>
                <w:sz w:val="22"/>
                <w:szCs w:val="22"/>
                <w:lang w:val="es-MX"/>
              </w:rPr>
            </w:pPr>
            <w:r w:rsidRPr="00253123">
              <w:rPr>
                <w:rFonts w:ascii="Arial" w:hAnsi="Arial" w:cs="Arial"/>
                <w:b/>
                <w:sz w:val="22"/>
                <w:szCs w:val="22"/>
                <w:lang w:val="es-MX"/>
              </w:rPr>
              <w:t>Fecha Inicio</w:t>
            </w:r>
          </w:p>
        </w:tc>
        <w:tc>
          <w:tcPr>
            <w:tcW w:w="1318" w:type="dxa"/>
            <w:shd w:val="clear" w:color="auto" w:fill="A6A6A6"/>
          </w:tcPr>
          <w:p w14:paraId="6B837384" w14:textId="77777777" w:rsidR="001E1737" w:rsidRPr="00253123" w:rsidRDefault="001E1737" w:rsidP="001E1737">
            <w:pPr>
              <w:rPr>
                <w:rFonts w:ascii="Arial" w:hAnsi="Arial" w:cs="Arial"/>
                <w:b/>
                <w:sz w:val="22"/>
                <w:szCs w:val="22"/>
                <w:lang w:val="es-MX"/>
              </w:rPr>
            </w:pPr>
            <w:r w:rsidRPr="00253123">
              <w:rPr>
                <w:rFonts w:ascii="Arial" w:hAnsi="Arial" w:cs="Arial"/>
                <w:b/>
                <w:sz w:val="22"/>
                <w:szCs w:val="22"/>
                <w:lang w:val="es-MX"/>
              </w:rPr>
              <w:t>Fecha Fin</w:t>
            </w:r>
          </w:p>
        </w:tc>
        <w:tc>
          <w:tcPr>
            <w:tcW w:w="2268" w:type="dxa"/>
            <w:gridSpan w:val="2"/>
            <w:shd w:val="clear" w:color="auto" w:fill="A6A6A6"/>
          </w:tcPr>
          <w:p w14:paraId="2CF378FA" w14:textId="77777777" w:rsidR="001E1737" w:rsidRPr="00253123" w:rsidRDefault="001E1737" w:rsidP="001E1737">
            <w:pPr>
              <w:rPr>
                <w:rFonts w:ascii="Arial" w:hAnsi="Arial" w:cs="Arial"/>
                <w:b/>
                <w:sz w:val="22"/>
                <w:szCs w:val="22"/>
                <w:lang w:val="es-MX"/>
              </w:rPr>
            </w:pPr>
            <w:r w:rsidRPr="00253123">
              <w:rPr>
                <w:rFonts w:ascii="Arial" w:hAnsi="Arial" w:cs="Arial"/>
                <w:b/>
                <w:sz w:val="22"/>
                <w:szCs w:val="22"/>
                <w:lang w:val="es-MX"/>
              </w:rPr>
              <w:t>Comentarios</w:t>
            </w:r>
          </w:p>
        </w:tc>
      </w:tr>
      <w:tr w:rsidR="001E1737" w:rsidRPr="00031073" w14:paraId="65A8DCF9" w14:textId="77777777" w:rsidTr="00E9699A">
        <w:trPr>
          <w:trHeight w:val="567"/>
        </w:trPr>
        <w:tc>
          <w:tcPr>
            <w:tcW w:w="463" w:type="dxa"/>
            <w:shd w:val="clear" w:color="auto" w:fill="FFFFFF"/>
            <w:vAlign w:val="center"/>
          </w:tcPr>
          <w:p w14:paraId="0730EB85" w14:textId="77777777" w:rsidR="001E1737" w:rsidRPr="00253123" w:rsidRDefault="007F7045" w:rsidP="00D76FAB">
            <w:pPr>
              <w:rPr>
                <w:rFonts w:ascii="Arial" w:hAnsi="Arial" w:cs="Arial"/>
                <w:b/>
                <w:sz w:val="22"/>
                <w:szCs w:val="22"/>
                <w:lang w:val="es-MX"/>
              </w:rPr>
            </w:pPr>
            <w:r w:rsidRPr="00253123">
              <w:rPr>
                <w:rFonts w:ascii="Arial" w:hAnsi="Arial" w:cs="Arial"/>
                <w:b/>
                <w:sz w:val="22"/>
                <w:szCs w:val="22"/>
                <w:lang w:val="es-MX"/>
              </w:rPr>
              <w:t>1</w:t>
            </w:r>
          </w:p>
        </w:tc>
        <w:tc>
          <w:tcPr>
            <w:tcW w:w="1656" w:type="dxa"/>
            <w:shd w:val="clear" w:color="auto" w:fill="FFFFFF"/>
            <w:vAlign w:val="center"/>
          </w:tcPr>
          <w:p w14:paraId="7AC7F540" w14:textId="77777777" w:rsidR="007F7045" w:rsidRPr="00253123" w:rsidRDefault="007F7045" w:rsidP="007F7045">
            <w:pPr>
              <w:rPr>
                <w:lang w:val="es-MX"/>
              </w:rPr>
            </w:pPr>
            <w:r w:rsidRPr="00253123">
              <w:rPr>
                <w:lang w:val="es-MX"/>
              </w:rPr>
              <w:t>Creación de página de inicio</w:t>
            </w:r>
          </w:p>
          <w:p w14:paraId="64189155" w14:textId="77777777" w:rsidR="001E1737" w:rsidRPr="00253123" w:rsidRDefault="001E1737" w:rsidP="00D76FAB">
            <w:pPr>
              <w:rPr>
                <w:rFonts w:ascii="Arial" w:hAnsi="Arial" w:cs="Arial"/>
                <w:b/>
                <w:sz w:val="22"/>
                <w:szCs w:val="22"/>
                <w:lang w:val="es-MX"/>
              </w:rPr>
            </w:pPr>
          </w:p>
        </w:tc>
        <w:tc>
          <w:tcPr>
            <w:tcW w:w="1843" w:type="dxa"/>
            <w:gridSpan w:val="2"/>
            <w:shd w:val="clear" w:color="auto" w:fill="FFFFFF"/>
            <w:vAlign w:val="center"/>
          </w:tcPr>
          <w:p w14:paraId="1D8C581A" w14:textId="77777777" w:rsidR="001E1737" w:rsidRPr="00253123" w:rsidRDefault="007F7045" w:rsidP="00D76FAB">
            <w:pPr>
              <w:rPr>
                <w:rFonts w:ascii="Arial" w:hAnsi="Arial" w:cs="Arial"/>
                <w:b/>
                <w:sz w:val="22"/>
                <w:szCs w:val="22"/>
                <w:lang w:val="es-MX"/>
              </w:rPr>
            </w:pPr>
            <w:r w:rsidRPr="00253123">
              <w:rPr>
                <w:rFonts w:ascii="Arial" w:hAnsi="Arial" w:cs="Arial"/>
                <w:b/>
                <w:sz w:val="22"/>
                <w:szCs w:val="22"/>
                <w:lang w:val="es-MX"/>
              </w:rPr>
              <w:t xml:space="preserve">Se </w:t>
            </w:r>
            <w:r w:rsidR="00E9699A" w:rsidRPr="00253123">
              <w:rPr>
                <w:rFonts w:ascii="Arial" w:hAnsi="Arial" w:cs="Arial"/>
                <w:b/>
                <w:sz w:val="22"/>
                <w:szCs w:val="22"/>
                <w:lang w:val="es-MX"/>
              </w:rPr>
              <w:t>creará</w:t>
            </w:r>
            <w:r w:rsidRPr="00253123">
              <w:rPr>
                <w:rFonts w:ascii="Arial" w:hAnsi="Arial" w:cs="Arial"/>
                <w:b/>
                <w:sz w:val="22"/>
                <w:szCs w:val="22"/>
                <w:lang w:val="es-MX"/>
              </w:rPr>
              <w:t xml:space="preserve"> la </w:t>
            </w:r>
            <w:r w:rsidR="00253123" w:rsidRPr="00253123">
              <w:rPr>
                <w:rFonts w:ascii="Arial" w:hAnsi="Arial" w:cs="Arial"/>
                <w:b/>
                <w:sz w:val="22"/>
                <w:szCs w:val="22"/>
                <w:lang w:val="es-MX"/>
              </w:rPr>
              <w:t>página</w:t>
            </w:r>
            <w:r w:rsidRPr="00253123">
              <w:rPr>
                <w:rFonts w:ascii="Arial" w:hAnsi="Arial" w:cs="Arial"/>
                <w:b/>
                <w:sz w:val="22"/>
                <w:szCs w:val="22"/>
                <w:lang w:val="es-MX"/>
              </w:rPr>
              <w:t xml:space="preserve"> web de inicio con los diferentes servicios con que cuenta el despacho, color de </w:t>
            </w:r>
            <w:r w:rsidR="00E9699A" w:rsidRPr="00253123">
              <w:rPr>
                <w:rFonts w:ascii="Arial" w:hAnsi="Arial" w:cs="Arial"/>
                <w:b/>
                <w:sz w:val="22"/>
                <w:szCs w:val="22"/>
                <w:lang w:val="es-MX"/>
              </w:rPr>
              <w:t>página</w:t>
            </w:r>
            <w:r w:rsidRPr="00253123">
              <w:rPr>
                <w:rFonts w:ascii="Arial" w:hAnsi="Arial" w:cs="Arial"/>
                <w:b/>
                <w:sz w:val="22"/>
                <w:szCs w:val="22"/>
                <w:lang w:val="es-MX"/>
              </w:rPr>
              <w:t xml:space="preserve"> web, logo</w:t>
            </w:r>
          </w:p>
        </w:tc>
        <w:tc>
          <w:tcPr>
            <w:tcW w:w="1586" w:type="dxa"/>
            <w:gridSpan w:val="2"/>
            <w:shd w:val="clear" w:color="auto" w:fill="FFFFFF"/>
            <w:vAlign w:val="center"/>
          </w:tcPr>
          <w:p w14:paraId="2C1C9857" w14:textId="77777777" w:rsidR="001E1737" w:rsidRPr="00253123" w:rsidRDefault="00816D1A" w:rsidP="00D76FAB">
            <w:pPr>
              <w:rPr>
                <w:rFonts w:ascii="Arial" w:hAnsi="Arial" w:cs="Arial"/>
                <w:b/>
                <w:sz w:val="22"/>
                <w:szCs w:val="22"/>
                <w:lang w:val="es-MX"/>
              </w:rPr>
            </w:pPr>
            <w:r w:rsidRPr="00253123">
              <w:rPr>
                <w:rFonts w:ascii="Arial" w:hAnsi="Arial" w:cs="Arial"/>
                <w:b/>
                <w:sz w:val="22"/>
                <w:szCs w:val="22"/>
                <w:lang w:val="es-MX"/>
              </w:rPr>
              <w:t>Responsable del proyecto</w:t>
            </w:r>
          </w:p>
        </w:tc>
        <w:tc>
          <w:tcPr>
            <w:tcW w:w="1318" w:type="dxa"/>
            <w:shd w:val="clear" w:color="auto" w:fill="FFFFFF"/>
            <w:vAlign w:val="center"/>
          </w:tcPr>
          <w:p w14:paraId="600D129A" w14:textId="77777777" w:rsidR="001E1737" w:rsidRPr="00253123" w:rsidRDefault="00E9699A" w:rsidP="00D76FAB">
            <w:pPr>
              <w:rPr>
                <w:rFonts w:ascii="Arial" w:hAnsi="Arial" w:cs="Arial"/>
                <w:b/>
                <w:sz w:val="22"/>
                <w:szCs w:val="22"/>
                <w:lang w:val="es-MX"/>
              </w:rPr>
            </w:pPr>
            <w:r w:rsidRPr="00253123">
              <w:rPr>
                <w:rFonts w:ascii="Arial" w:hAnsi="Arial" w:cs="Arial"/>
                <w:b/>
                <w:sz w:val="22"/>
                <w:szCs w:val="22"/>
                <w:lang w:val="es-MX"/>
              </w:rPr>
              <w:t>28/02/2022</w:t>
            </w:r>
          </w:p>
        </w:tc>
        <w:tc>
          <w:tcPr>
            <w:tcW w:w="1318" w:type="dxa"/>
            <w:shd w:val="clear" w:color="auto" w:fill="FFFFFF"/>
            <w:vAlign w:val="center"/>
          </w:tcPr>
          <w:p w14:paraId="708F8558" w14:textId="77777777" w:rsidR="001E1737" w:rsidRPr="00253123" w:rsidRDefault="00E9699A" w:rsidP="00D76FAB">
            <w:pPr>
              <w:rPr>
                <w:rFonts w:ascii="Arial" w:hAnsi="Arial" w:cs="Arial"/>
                <w:b/>
                <w:sz w:val="22"/>
                <w:szCs w:val="22"/>
                <w:lang w:val="es-MX"/>
              </w:rPr>
            </w:pPr>
            <w:r w:rsidRPr="00253123">
              <w:rPr>
                <w:rFonts w:ascii="Arial" w:hAnsi="Arial" w:cs="Arial"/>
                <w:b/>
                <w:sz w:val="22"/>
                <w:szCs w:val="22"/>
                <w:lang w:val="es-MX"/>
              </w:rPr>
              <w:t>05/03/2022</w:t>
            </w:r>
          </w:p>
        </w:tc>
        <w:tc>
          <w:tcPr>
            <w:tcW w:w="2268" w:type="dxa"/>
            <w:gridSpan w:val="2"/>
            <w:shd w:val="clear" w:color="auto" w:fill="FFFFFF"/>
            <w:vAlign w:val="center"/>
          </w:tcPr>
          <w:p w14:paraId="4CFB7448" w14:textId="77777777" w:rsidR="001E1737" w:rsidRPr="00253123" w:rsidRDefault="001E1737" w:rsidP="00D76FAB">
            <w:pPr>
              <w:rPr>
                <w:rFonts w:ascii="Arial" w:hAnsi="Arial" w:cs="Arial"/>
                <w:b/>
                <w:sz w:val="22"/>
                <w:szCs w:val="22"/>
                <w:lang w:val="es-MX"/>
              </w:rPr>
            </w:pPr>
          </w:p>
        </w:tc>
      </w:tr>
      <w:tr w:rsidR="00E9699A" w:rsidRPr="00031073" w14:paraId="1EE4094E" w14:textId="77777777" w:rsidTr="00E9699A">
        <w:trPr>
          <w:trHeight w:val="567"/>
        </w:trPr>
        <w:tc>
          <w:tcPr>
            <w:tcW w:w="463" w:type="dxa"/>
            <w:shd w:val="clear" w:color="auto" w:fill="FFFFFF"/>
            <w:vAlign w:val="center"/>
          </w:tcPr>
          <w:p w14:paraId="1A322F1A"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2</w:t>
            </w:r>
          </w:p>
        </w:tc>
        <w:tc>
          <w:tcPr>
            <w:tcW w:w="1656" w:type="dxa"/>
            <w:shd w:val="clear" w:color="auto" w:fill="FFFFFF"/>
            <w:vAlign w:val="center"/>
          </w:tcPr>
          <w:p w14:paraId="1245A87A" w14:textId="77777777" w:rsidR="00E9699A" w:rsidRPr="00253123" w:rsidRDefault="00E9699A" w:rsidP="00E9699A">
            <w:pPr>
              <w:rPr>
                <w:lang w:val="es-MX"/>
              </w:rPr>
            </w:pPr>
            <w:r w:rsidRPr="00253123">
              <w:rPr>
                <w:lang w:val="es-MX"/>
              </w:rPr>
              <w:t>Creación de formulario de creación de usuario</w:t>
            </w:r>
          </w:p>
          <w:p w14:paraId="155D145C" w14:textId="77777777" w:rsidR="00E9699A" w:rsidRPr="00253123" w:rsidRDefault="00E9699A" w:rsidP="00E9699A">
            <w:pPr>
              <w:rPr>
                <w:rFonts w:ascii="Arial" w:hAnsi="Arial" w:cs="Arial"/>
                <w:b/>
                <w:sz w:val="22"/>
                <w:szCs w:val="22"/>
                <w:lang w:val="es-MX"/>
              </w:rPr>
            </w:pPr>
          </w:p>
        </w:tc>
        <w:tc>
          <w:tcPr>
            <w:tcW w:w="1843" w:type="dxa"/>
            <w:gridSpan w:val="2"/>
            <w:shd w:val="clear" w:color="auto" w:fill="FFFFFF"/>
            <w:vAlign w:val="center"/>
          </w:tcPr>
          <w:p w14:paraId="2EE2BE34"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Se realizará la creación del formulario para que el usuario pueda crear su cuenta de usuario en caso de que no tenga uno</w:t>
            </w:r>
          </w:p>
        </w:tc>
        <w:tc>
          <w:tcPr>
            <w:tcW w:w="1586" w:type="dxa"/>
            <w:gridSpan w:val="2"/>
            <w:shd w:val="clear" w:color="auto" w:fill="FFFFFF"/>
            <w:vAlign w:val="center"/>
          </w:tcPr>
          <w:p w14:paraId="4BA78DE2"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Responsable del proyecto</w:t>
            </w:r>
          </w:p>
        </w:tc>
        <w:tc>
          <w:tcPr>
            <w:tcW w:w="1318" w:type="dxa"/>
            <w:shd w:val="clear" w:color="auto" w:fill="FFFFFF"/>
            <w:vAlign w:val="center"/>
          </w:tcPr>
          <w:p w14:paraId="75FAEB65"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07/03/2022</w:t>
            </w:r>
          </w:p>
        </w:tc>
        <w:tc>
          <w:tcPr>
            <w:tcW w:w="1318" w:type="dxa"/>
            <w:shd w:val="clear" w:color="auto" w:fill="FFFFFF"/>
            <w:vAlign w:val="center"/>
          </w:tcPr>
          <w:p w14:paraId="362568CB"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13/03/2022</w:t>
            </w:r>
          </w:p>
        </w:tc>
        <w:tc>
          <w:tcPr>
            <w:tcW w:w="2268" w:type="dxa"/>
            <w:gridSpan w:val="2"/>
            <w:shd w:val="clear" w:color="auto" w:fill="FFFFFF"/>
            <w:vAlign w:val="center"/>
          </w:tcPr>
          <w:p w14:paraId="54320B30" w14:textId="77777777" w:rsidR="00E9699A" w:rsidRPr="00253123" w:rsidRDefault="00E9699A" w:rsidP="00E9699A">
            <w:pPr>
              <w:rPr>
                <w:rFonts w:ascii="Arial" w:hAnsi="Arial" w:cs="Arial"/>
                <w:b/>
                <w:sz w:val="22"/>
                <w:szCs w:val="22"/>
                <w:lang w:val="es-MX"/>
              </w:rPr>
            </w:pPr>
          </w:p>
        </w:tc>
      </w:tr>
      <w:tr w:rsidR="00E9699A" w:rsidRPr="00031073" w14:paraId="4CB51F50" w14:textId="77777777" w:rsidTr="00E9699A">
        <w:trPr>
          <w:trHeight w:val="567"/>
        </w:trPr>
        <w:tc>
          <w:tcPr>
            <w:tcW w:w="463" w:type="dxa"/>
            <w:shd w:val="clear" w:color="auto" w:fill="FFFFFF"/>
            <w:vAlign w:val="center"/>
          </w:tcPr>
          <w:p w14:paraId="2D45B926"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3</w:t>
            </w:r>
          </w:p>
        </w:tc>
        <w:tc>
          <w:tcPr>
            <w:tcW w:w="1656" w:type="dxa"/>
            <w:shd w:val="clear" w:color="auto" w:fill="FFFFFF"/>
            <w:vAlign w:val="center"/>
          </w:tcPr>
          <w:p w14:paraId="66DCA90A" w14:textId="77777777" w:rsidR="00E9699A" w:rsidRPr="00253123" w:rsidRDefault="00E9699A" w:rsidP="00E9699A">
            <w:pPr>
              <w:rPr>
                <w:lang w:val="es-MX"/>
              </w:rPr>
            </w:pPr>
            <w:r w:rsidRPr="00253123">
              <w:rPr>
                <w:lang w:val="es-MX"/>
              </w:rPr>
              <w:t xml:space="preserve">Creación de </w:t>
            </w:r>
            <w:r w:rsidR="00031073" w:rsidRPr="00253123">
              <w:rPr>
                <w:lang w:val="es-MX"/>
              </w:rPr>
              <w:t>página</w:t>
            </w:r>
            <w:r w:rsidRPr="00253123">
              <w:rPr>
                <w:lang w:val="es-MX"/>
              </w:rPr>
              <w:t xml:space="preserve"> de los distintos servicios</w:t>
            </w:r>
          </w:p>
          <w:p w14:paraId="3A4DD45A" w14:textId="77777777" w:rsidR="00E9699A" w:rsidRPr="00253123" w:rsidRDefault="00E9699A" w:rsidP="00E9699A">
            <w:pPr>
              <w:rPr>
                <w:rFonts w:ascii="Arial" w:hAnsi="Arial" w:cs="Arial"/>
                <w:b/>
                <w:sz w:val="22"/>
                <w:szCs w:val="22"/>
                <w:lang w:val="es-MX"/>
              </w:rPr>
            </w:pPr>
          </w:p>
        </w:tc>
        <w:tc>
          <w:tcPr>
            <w:tcW w:w="1843" w:type="dxa"/>
            <w:gridSpan w:val="2"/>
            <w:shd w:val="clear" w:color="auto" w:fill="FFFFFF"/>
            <w:vAlign w:val="center"/>
          </w:tcPr>
          <w:p w14:paraId="56D853DD"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 xml:space="preserve">Creación de </w:t>
            </w:r>
            <w:r w:rsidR="00253123" w:rsidRPr="00253123">
              <w:rPr>
                <w:rFonts w:ascii="Arial" w:hAnsi="Arial" w:cs="Arial"/>
                <w:b/>
                <w:sz w:val="22"/>
                <w:szCs w:val="22"/>
                <w:lang w:val="es-MX"/>
              </w:rPr>
              <w:t>página</w:t>
            </w:r>
            <w:r w:rsidRPr="00253123">
              <w:rPr>
                <w:rFonts w:ascii="Arial" w:hAnsi="Arial" w:cs="Arial"/>
                <w:b/>
                <w:sz w:val="22"/>
                <w:szCs w:val="22"/>
                <w:lang w:val="es-MX"/>
              </w:rPr>
              <w:t xml:space="preserve"> con los diferentes servicios con que cuenta el despacho de abogados, en forma de descripción con sus respectivos precios y tiempo </w:t>
            </w:r>
            <w:r w:rsidRPr="00253123">
              <w:rPr>
                <w:rFonts w:ascii="Arial" w:hAnsi="Arial" w:cs="Arial"/>
                <w:b/>
                <w:sz w:val="22"/>
                <w:szCs w:val="22"/>
                <w:lang w:val="es-MX"/>
              </w:rPr>
              <w:lastRenderedPageBreak/>
              <w:t>aproximado del caso.</w:t>
            </w:r>
          </w:p>
        </w:tc>
        <w:tc>
          <w:tcPr>
            <w:tcW w:w="1586" w:type="dxa"/>
            <w:gridSpan w:val="2"/>
            <w:shd w:val="clear" w:color="auto" w:fill="FFFFFF"/>
            <w:vAlign w:val="center"/>
          </w:tcPr>
          <w:p w14:paraId="441636F4"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lastRenderedPageBreak/>
              <w:t xml:space="preserve">Responsable del </w:t>
            </w:r>
            <w:r w:rsidR="00031073" w:rsidRPr="00253123">
              <w:rPr>
                <w:rFonts w:ascii="Arial" w:hAnsi="Arial" w:cs="Arial"/>
                <w:b/>
                <w:sz w:val="22"/>
                <w:szCs w:val="22"/>
                <w:lang w:val="es-MX"/>
              </w:rPr>
              <w:t>proyecto</w:t>
            </w:r>
          </w:p>
        </w:tc>
        <w:tc>
          <w:tcPr>
            <w:tcW w:w="1318" w:type="dxa"/>
            <w:shd w:val="clear" w:color="auto" w:fill="FFFFFF"/>
            <w:vAlign w:val="center"/>
          </w:tcPr>
          <w:p w14:paraId="2346F72C"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14/03/2022</w:t>
            </w:r>
          </w:p>
        </w:tc>
        <w:tc>
          <w:tcPr>
            <w:tcW w:w="1318" w:type="dxa"/>
            <w:shd w:val="clear" w:color="auto" w:fill="FFFFFF"/>
            <w:vAlign w:val="center"/>
          </w:tcPr>
          <w:p w14:paraId="7485263A"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20/03/2022</w:t>
            </w:r>
          </w:p>
        </w:tc>
        <w:tc>
          <w:tcPr>
            <w:tcW w:w="2268" w:type="dxa"/>
            <w:gridSpan w:val="2"/>
            <w:shd w:val="clear" w:color="auto" w:fill="FFFFFF"/>
            <w:vAlign w:val="center"/>
          </w:tcPr>
          <w:p w14:paraId="331877B5" w14:textId="77777777" w:rsidR="00E9699A" w:rsidRPr="00253123" w:rsidRDefault="00E9699A" w:rsidP="00E9699A">
            <w:pPr>
              <w:rPr>
                <w:rFonts w:ascii="Arial" w:hAnsi="Arial" w:cs="Arial"/>
                <w:b/>
                <w:sz w:val="22"/>
                <w:szCs w:val="22"/>
                <w:lang w:val="es-MX"/>
              </w:rPr>
            </w:pPr>
          </w:p>
        </w:tc>
      </w:tr>
      <w:tr w:rsidR="00E9699A" w:rsidRPr="00031073" w14:paraId="73637652" w14:textId="77777777" w:rsidTr="00E9699A">
        <w:trPr>
          <w:trHeight w:val="567"/>
        </w:trPr>
        <w:tc>
          <w:tcPr>
            <w:tcW w:w="463" w:type="dxa"/>
            <w:shd w:val="clear" w:color="auto" w:fill="FFFFFF"/>
            <w:vAlign w:val="center"/>
          </w:tcPr>
          <w:p w14:paraId="5B7F219E"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4</w:t>
            </w:r>
          </w:p>
        </w:tc>
        <w:tc>
          <w:tcPr>
            <w:tcW w:w="1656" w:type="dxa"/>
            <w:shd w:val="clear" w:color="auto" w:fill="FFFFFF"/>
            <w:vAlign w:val="center"/>
          </w:tcPr>
          <w:p w14:paraId="37399745" w14:textId="77777777" w:rsidR="00E9699A" w:rsidRPr="00253123" w:rsidRDefault="00E9699A" w:rsidP="00E9699A">
            <w:pPr>
              <w:rPr>
                <w:lang w:val="es-MX"/>
              </w:rPr>
            </w:pPr>
            <w:r w:rsidRPr="00253123">
              <w:rPr>
                <w:lang w:val="es-MX"/>
              </w:rPr>
              <w:t>Creación de formulario para la creación de documento Word</w:t>
            </w:r>
          </w:p>
          <w:p w14:paraId="376D08FC" w14:textId="77777777" w:rsidR="00E9699A" w:rsidRPr="00253123" w:rsidRDefault="00E9699A" w:rsidP="00E9699A">
            <w:pPr>
              <w:rPr>
                <w:rFonts w:ascii="Arial" w:hAnsi="Arial" w:cs="Arial"/>
                <w:b/>
                <w:sz w:val="22"/>
                <w:szCs w:val="22"/>
                <w:lang w:val="es-MX"/>
              </w:rPr>
            </w:pPr>
          </w:p>
        </w:tc>
        <w:tc>
          <w:tcPr>
            <w:tcW w:w="1843" w:type="dxa"/>
            <w:gridSpan w:val="2"/>
            <w:shd w:val="clear" w:color="auto" w:fill="FFFFFF"/>
            <w:vAlign w:val="center"/>
          </w:tcPr>
          <w:p w14:paraId="6CFE79FF"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Cuando se llene el caso particular del cliente en la página de servicios y se realice el pago se creará un formulario para que el cliente llene con datos requeridos para la creación del documento de Word que será enviado al despacho de abogados</w:t>
            </w:r>
          </w:p>
        </w:tc>
        <w:tc>
          <w:tcPr>
            <w:tcW w:w="1586" w:type="dxa"/>
            <w:gridSpan w:val="2"/>
            <w:shd w:val="clear" w:color="auto" w:fill="FFFFFF"/>
            <w:vAlign w:val="center"/>
          </w:tcPr>
          <w:p w14:paraId="799B0C4B"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Responsable del proyecto</w:t>
            </w:r>
          </w:p>
        </w:tc>
        <w:tc>
          <w:tcPr>
            <w:tcW w:w="1318" w:type="dxa"/>
            <w:shd w:val="clear" w:color="auto" w:fill="FFFFFF"/>
            <w:vAlign w:val="center"/>
          </w:tcPr>
          <w:p w14:paraId="4C337F5F"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21/03/2022</w:t>
            </w:r>
          </w:p>
        </w:tc>
        <w:tc>
          <w:tcPr>
            <w:tcW w:w="1318" w:type="dxa"/>
            <w:shd w:val="clear" w:color="auto" w:fill="FFFFFF"/>
            <w:vAlign w:val="center"/>
          </w:tcPr>
          <w:p w14:paraId="6EAA4F87"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27/03/2022</w:t>
            </w:r>
          </w:p>
        </w:tc>
        <w:tc>
          <w:tcPr>
            <w:tcW w:w="2268" w:type="dxa"/>
            <w:gridSpan w:val="2"/>
            <w:shd w:val="clear" w:color="auto" w:fill="FFFFFF"/>
            <w:vAlign w:val="center"/>
          </w:tcPr>
          <w:p w14:paraId="16B9DD17" w14:textId="77777777" w:rsidR="00E9699A" w:rsidRPr="00253123" w:rsidRDefault="00E9699A" w:rsidP="00E9699A">
            <w:pPr>
              <w:rPr>
                <w:rFonts w:ascii="Arial" w:hAnsi="Arial" w:cs="Arial"/>
                <w:b/>
                <w:sz w:val="22"/>
                <w:szCs w:val="22"/>
                <w:lang w:val="es-MX"/>
              </w:rPr>
            </w:pPr>
          </w:p>
        </w:tc>
      </w:tr>
      <w:tr w:rsidR="00E9699A" w:rsidRPr="00031073" w14:paraId="65A28DF5" w14:textId="77777777" w:rsidTr="00E9699A">
        <w:trPr>
          <w:trHeight w:val="567"/>
        </w:trPr>
        <w:tc>
          <w:tcPr>
            <w:tcW w:w="463" w:type="dxa"/>
            <w:shd w:val="clear" w:color="auto" w:fill="FFFFFF"/>
            <w:vAlign w:val="center"/>
          </w:tcPr>
          <w:p w14:paraId="49BF261E"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5</w:t>
            </w:r>
          </w:p>
        </w:tc>
        <w:tc>
          <w:tcPr>
            <w:tcW w:w="1656" w:type="dxa"/>
            <w:shd w:val="clear" w:color="auto" w:fill="FFFFFF"/>
            <w:vAlign w:val="center"/>
          </w:tcPr>
          <w:p w14:paraId="45263054" w14:textId="77777777" w:rsidR="00E9699A" w:rsidRPr="00253123" w:rsidRDefault="00E9699A" w:rsidP="00E9699A">
            <w:pPr>
              <w:rPr>
                <w:lang w:val="es-MX"/>
              </w:rPr>
            </w:pPr>
            <w:r w:rsidRPr="00253123">
              <w:rPr>
                <w:lang w:val="es-MX"/>
              </w:rPr>
              <w:t>Creación de carrito y métodos de pago</w:t>
            </w:r>
          </w:p>
          <w:p w14:paraId="6518E1C7" w14:textId="77777777" w:rsidR="00E9699A" w:rsidRPr="00253123" w:rsidRDefault="00E9699A" w:rsidP="00E9699A">
            <w:pPr>
              <w:rPr>
                <w:rFonts w:ascii="Arial" w:hAnsi="Arial" w:cs="Arial"/>
                <w:b/>
                <w:sz w:val="22"/>
                <w:szCs w:val="22"/>
                <w:lang w:val="es-MX"/>
              </w:rPr>
            </w:pPr>
          </w:p>
        </w:tc>
        <w:tc>
          <w:tcPr>
            <w:tcW w:w="1843" w:type="dxa"/>
            <w:gridSpan w:val="2"/>
            <w:shd w:val="clear" w:color="auto" w:fill="FFFFFF"/>
            <w:vAlign w:val="center"/>
          </w:tcPr>
          <w:p w14:paraId="069A7247"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Cuando el cliente selecciones los servicios requeridos se creará un formulario para poder agregar más servicios y agregar la forma de pago.</w:t>
            </w:r>
          </w:p>
        </w:tc>
        <w:tc>
          <w:tcPr>
            <w:tcW w:w="1586" w:type="dxa"/>
            <w:gridSpan w:val="2"/>
            <w:shd w:val="clear" w:color="auto" w:fill="FFFFFF"/>
            <w:vAlign w:val="center"/>
          </w:tcPr>
          <w:p w14:paraId="6E1EBF3E"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Responsable del proyecto</w:t>
            </w:r>
          </w:p>
        </w:tc>
        <w:tc>
          <w:tcPr>
            <w:tcW w:w="1318" w:type="dxa"/>
            <w:shd w:val="clear" w:color="auto" w:fill="FFFFFF"/>
            <w:vAlign w:val="center"/>
          </w:tcPr>
          <w:p w14:paraId="2C9BA93B"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28/03/2022</w:t>
            </w:r>
          </w:p>
        </w:tc>
        <w:tc>
          <w:tcPr>
            <w:tcW w:w="1318" w:type="dxa"/>
            <w:shd w:val="clear" w:color="auto" w:fill="FFFFFF"/>
            <w:vAlign w:val="center"/>
          </w:tcPr>
          <w:p w14:paraId="6AB81213"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03/04/2022</w:t>
            </w:r>
          </w:p>
        </w:tc>
        <w:tc>
          <w:tcPr>
            <w:tcW w:w="2268" w:type="dxa"/>
            <w:gridSpan w:val="2"/>
            <w:shd w:val="clear" w:color="auto" w:fill="FFFFFF"/>
            <w:vAlign w:val="center"/>
          </w:tcPr>
          <w:p w14:paraId="329A5458" w14:textId="77777777" w:rsidR="00E9699A" w:rsidRPr="00253123" w:rsidRDefault="00E9699A" w:rsidP="00E9699A">
            <w:pPr>
              <w:rPr>
                <w:rFonts w:ascii="Arial" w:hAnsi="Arial" w:cs="Arial"/>
                <w:b/>
                <w:sz w:val="22"/>
                <w:szCs w:val="22"/>
                <w:lang w:val="es-MX"/>
              </w:rPr>
            </w:pPr>
          </w:p>
        </w:tc>
      </w:tr>
      <w:tr w:rsidR="00E9699A" w:rsidRPr="00031073" w14:paraId="2B2DEB39" w14:textId="77777777" w:rsidTr="00E9699A">
        <w:trPr>
          <w:trHeight w:val="567"/>
        </w:trPr>
        <w:tc>
          <w:tcPr>
            <w:tcW w:w="463" w:type="dxa"/>
            <w:shd w:val="clear" w:color="auto" w:fill="FFFFFF"/>
            <w:vAlign w:val="center"/>
          </w:tcPr>
          <w:p w14:paraId="282CCF9D"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6</w:t>
            </w:r>
          </w:p>
        </w:tc>
        <w:tc>
          <w:tcPr>
            <w:tcW w:w="1656" w:type="dxa"/>
            <w:shd w:val="clear" w:color="auto" w:fill="FFFFFF"/>
            <w:vAlign w:val="center"/>
          </w:tcPr>
          <w:p w14:paraId="5A258B2E" w14:textId="77777777" w:rsidR="00E9699A" w:rsidRPr="00253123" w:rsidRDefault="00E9699A" w:rsidP="00E9699A">
            <w:pPr>
              <w:rPr>
                <w:lang w:val="es-MX"/>
              </w:rPr>
            </w:pPr>
            <w:r w:rsidRPr="00253123">
              <w:rPr>
                <w:lang w:val="es-MX"/>
              </w:rPr>
              <w:t>Creación de notificaciones por correo electrónico</w:t>
            </w:r>
          </w:p>
          <w:p w14:paraId="6D59590C" w14:textId="77777777" w:rsidR="00E9699A" w:rsidRPr="00253123" w:rsidRDefault="00E9699A" w:rsidP="00E9699A">
            <w:pPr>
              <w:rPr>
                <w:rFonts w:ascii="Arial" w:hAnsi="Arial" w:cs="Arial"/>
                <w:b/>
                <w:sz w:val="22"/>
                <w:szCs w:val="22"/>
                <w:lang w:val="es-MX"/>
              </w:rPr>
            </w:pPr>
          </w:p>
        </w:tc>
        <w:tc>
          <w:tcPr>
            <w:tcW w:w="1843" w:type="dxa"/>
            <w:gridSpan w:val="2"/>
            <w:shd w:val="clear" w:color="auto" w:fill="FFFFFF"/>
            <w:vAlign w:val="center"/>
          </w:tcPr>
          <w:p w14:paraId="17BA0C6F"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Se redactará las notificaciones que les llegará a los clientes cuando haya actualizaciones de su caso.</w:t>
            </w:r>
          </w:p>
        </w:tc>
        <w:tc>
          <w:tcPr>
            <w:tcW w:w="1586" w:type="dxa"/>
            <w:gridSpan w:val="2"/>
            <w:shd w:val="clear" w:color="auto" w:fill="FFFFFF"/>
            <w:vAlign w:val="center"/>
          </w:tcPr>
          <w:p w14:paraId="577BC787"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Responsable del proyecto</w:t>
            </w:r>
          </w:p>
        </w:tc>
        <w:tc>
          <w:tcPr>
            <w:tcW w:w="1318" w:type="dxa"/>
            <w:shd w:val="clear" w:color="auto" w:fill="FFFFFF"/>
            <w:vAlign w:val="center"/>
          </w:tcPr>
          <w:p w14:paraId="42A271A4"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04/04/2022</w:t>
            </w:r>
          </w:p>
        </w:tc>
        <w:tc>
          <w:tcPr>
            <w:tcW w:w="1318" w:type="dxa"/>
            <w:shd w:val="clear" w:color="auto" w:fill="FFFFFF"/>
            <w:vAlign w:val="center"/>
          </w:tcPr>
          <w:p w14:paraId="6CEE741F"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10/04/2022</w:t>
            </w:r>
          </w:p>
        </w:tc>
        <w:tc>
          <w:tcPr>
            <w:tcW w:w="2268" w:type="dxa"/>
            <w:gridSpan w:val="2"/>
            <w:shd w:val="clear" w:color="auto" w:fill="FFFFFF"/>
            <w:vAlign w:val="center"/>
          </w:tcPr>
          <w:p w14:paraId="12E9B769" w14:textId="77777777" w:rsidR="00E9699A" w:rsidRPr="00253123" w:rsidRDefault="00E9699A" w:rsidP="00E9699A">
            <w:pPr>
              <w:rPr>
                <w:rFonts w:ascii="Arial" w:hAnsi="Arial" w:cs="Arial"/>
                <w:b/>
                <w:sz w:val="22"/>
                <w:szCs w:val="22"/>
                <w:lang w:val="es-MX"/>
              </w:rPr>
            </w:pPr>
          </w:p>
        </w:tc>
      </w:tr>
      <w:tr w:rsidR="00E9699A" w:rsidRPr="00031073" w14:paraId="1F6C877D" w14:textId="77777777" w:rsidTr="00E9699A">
        <w:trPr>
          <w:trHeight w:val="567"/>
        </w:trPr>
        <w:tc>
          <w:tcPr>
            <w:tcW w:w="463" w:type="dxa"/>
            <w:shd w:val="clear" w:color="auto" w:fill="FFFFFF"/>
            <w:vAlign w:val="center"/>
          </w:tcPr>
          <w:p w14:paraId="1BA5A667"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7</w:t>
            </w:r>
          </w:p>
        </w:tc>
        <w:tc>
          <w:tcPr>
            <w:tcW w:w="1656" w:type="dxa"/>
            <w:shd w:val="clear" w:color="auto" w:fill="FFFFFF"/>
            <w:vAlign w:val="center"/>
          </w:tcPr>
          <w:p w14:paraId="3CED75D7" w14:textId="77777777" w:rsidR="00E9699A" w:rsidRPr="00253123" w:rsidRDefault="00E9699A" w:rsidP="00E9699A">
            <w:pPr>
              <w:rPr>
                <w:lang w:val="es-MX"/>
              </w:rPr>
            </w:pPr>
            <w:r w:rsidRPr="00253123">
              <w:rPr>
                <w:lang w:val="es-MX"/>
              </w:rPr>
              <w:t>Creación de formulario para obtención de reportes</w:t>
            </w:r>
          </w:p>
          <w:p w14:paraId="7CCE8A53" w14:textId="77777777" w:rsidR="00E9699A" w:rsidRPr="00253123" w:rsidRDefault="00E9699A" w:rsidP="00E9699A">
            <w:pPr>
              <w:rPr>
                <w:rFonts w:ascii="Arial" w:hAnsi="Arial" w:cs="Arial"/>
                <w:b/>
                <w:sz w:val="22"/>
                <w:szCs w:val="22"/>
                <w:lang w:val="es-MX"/>
              </w:rPr>
            </w:pPr>
          </w:p>
        </w:tc>
        <w:tc>
          <w:tcPr>
            <w:tcW w:w="1843" w:type="dxa"/>
            <w:gridSpan w:val="2"/>
            <w:shd w:val="clear" w:color="auto" w:fill="FFFFFF"/>
            <w:vAlign w:val="center"/>
          </w:tcPr>
          <w:p w14:paraId="1A9D8E76"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Se creará un formulario para la obtención de diferentes reportes.</w:t>
            </w:r>
          </w:p>
        </w:tc>
        <w:tc>
          <w:tcPr>
            <w:tcW w:w="1586" w:type="dxa"/>
            <w:gridSpan w:val="2"/>
            <w:shd w:val="clear" w:color="auto" w:fill="FFFFFF"/>
            <w:vAlign w:val="center"/>
          </w:tcPr>
          <w:p w14:paraId="296F0588"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Responsable del proyecto</w:t>
            </w:r>
          </w:p>
        </w:tc>
        <w:tc>
          <w:tcPr>
            <w:tcW w:w="1318" w:type="dxa"/>
            <w:shd w:val="clear" w:color="auto" w:fill="FFFFFF"/>
            <w:vAlign w:val="center"/>
          </w:tcPr>
          <w:p w14:paraId="233402E2"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11/04/2022</w:t>
            </w:r>
          </w:p>
        </w:tc>
        <w:tc>
          <w:tcPr>
            <w:tcW w:w="1318" w:type="dxa"/>
            <w:shd w:val="clear" w:color="auto" w:fill="FFFFFF"/>
            <w:vAlign w:val="center"/>
          </w:tcPr>
          <w:p w14:paraId="1D5F4EBA"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17/04/2022</w:t>
            </w:r>
          </w:p>
        </w:tc>
        <w:tc>
          <w:tcPr>
            <w:tcW w:w="2268" w:type="dxa"/>
            <w:gridSpan w:val="2"/>
            <w:shd w:val="clear" w:color="auto" w:fill="FFFFFF"/>
            <w:vAlign w:val="center"/>
          </w:tcPr>
          <w:p w14:paraId="6C5BF901" w14:textId="77777777" w:rsidR="00E9699A" w:rsidRPr="00253123" w:rsidRDefault="00E9699A" w:rsidP="00E9699A">
            <w:pPr>
              <w:rPr>
                <w:rFonts w:ascii="Arial" w:hAnsi="Arial" w:cs="Arial"/>
                <w:b/>
                <w:sz w:val="22"/>
                <w:szCs w:val="22"/>
                <w:lang w:val="es-MX"/>
              </w:rPr>
            </w:pPr>
          </w:p>
        </w:tc>
      </w:tr>
      <w:tr w:rsidR="00E9699A" w:rsidRPr="00031073" w14:paraId="42D31C1B" w14:textId="77777777" w:rsidTr="00E9699A">
        <w:trPr>
          <w:trHeight w:val="567"/>
        </w:trPr>
        <w:tc>
          <w:tcPr>
            <w:tcW w:w="463" w:type="dxa"/>
            <w:shd w:val="clear" w:color="auto" w:fill="FFFFFF"/>
            <w:vAlign w:val="center"/>
          </w:tcPr>
          <w:p w14:paraId="21967E16"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lastRenderedPageBreak/>
              <w:t>8</w:t>
            </w:r>
          </w:p>
        </w:tc>
        <w:tc>
          <w:tcPr>
            <w:tcW w:w="1656" w:type="dxa"/>
            <w:shd w:val="clear" w:color="auto" w:fill="FFFFFF"/>
            <w:vAlign w:val="center"/>
          </w:tcPr>
          <w:p w14:paraId="256FC3E5" w14:textId="77777777" w:rsidR="00E9699A" w:rsidRPr="00253123" w:rsidRDefault="005B4891" w:rsidP="00E9699A">
            <w:pPr>
              <w:rPr>
                <w:lang w:val="es-MX"/>
              </w:rPr>
            </w:pPr>
            <w:bookmarkStart w:id="16" w:name="_Hlk96813590"/>
            <w:r w:rsidRPr="00253123">
              <w:rPr>
                <w:lang w:val="es-MX"/>
              </w:rPr>
              <w:t>Realización</w:t>
            </w:r>
            <w:r w:rsidR="00E9699A" w:rsidRPr="00253123">
              <w:rPr>
                <w:lang w:val="es-MX"/>
              </w:rPr>
              <w:t xml:space="preserve"> de pruebas</w:t>
            </w:r>
            <w:bookmarkEnd w:id="16"/>
          </w:p>
        </w:tc>
        <w:tc>
          <w:tcPr>
            <w:tcW w:w="1843" w:type="dxa"/>
            <w:gridSpan w:val="2"/>
            <w:shd w:val="clear" w:color="auto" w:fill="FFFFFF"/>
            <w:vAlign w:val="center"/>
          </w:tcPr>
          <w:p w14:paraId="4BBB00FB"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 xml:space="preserve">Se </w:t>
            </w:r>
            <w:r w:rsidR="005B4891" w:rsidRPr="00253123">
              <w:rPr>
                <w:rFonts w:ascii="Arial" w:hAnsi="Arial" w:cs="Arial"/>
                <w:b/>
                <w:sz w:val="22"/>
                <w:szCs w:val="22"/>
                <w:lang w:val="es-MX"/>
              </w:rPr>
              <w:t>realizarán</w:t>
            </w:r>
            <w:r w:rsidRPr="00253123">
              <w:rPr>
                <w:rFonts w:ascii="Arial" w:hAnsi="Arial" w:cs="Arial"/>
                <w:b/>
                <w:sz w:val="22"/>
                <w:szCs w:val="22"/>
                <w:lang w:val="es-MX"/>
              </w:rPr>
              <w:t xml:space="preserve"> las </w:t>
            </w:r>
            <w:r w:rsidR="005B4891" w:rsidRPr="00253123">
              <w:rPr>
                <w:rFonts w:ascii="Arial" w:hAnsi="Arial" w:cs="Arial"/>
                <w:b/>
                <w:sz w:val="22"/>
                <w:szCs w:val="22"/>
                <w:lang w:val="es-MX"/>
              </w:rPr>
              <w:t>pruebas pertinentes</w:t>
            </w:r>
            <w:r w:rsidRPr="00253123">
              <w:rPr>
                <w:rFonts w:ascii="Arial" w:hAnsi="Arial" w:cs="Arial"/>
                <w:b/>
                <w:sz w:val="22"/>
                <w:szCs w:val="22"/>
                <w:lang w:val="es-MX"/>
              </w:rPr>
              <w:t xml:space="preserve"> para solventar errores lo más pronto posible</w:t>
            </w:r>
          </w:p>
        </w:tc>
        <w:tc>
          <w:tcPr>
            <w:tcW w:w="1586" w:type="dxa"/>
            <w:gridSpan w:val="2"/>
            <w:shd w:val="clear" w:color="auto" w:fill="FFFFFF"/>
            <w:vAlign w:val="center"/>
          </w:tcPr>
          <w:p w14:paraId="60218063"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Responsable del proyecto</w:t>
            </w:r>
          </w:p>
        </w:tc>
        <w:tc>
          <w:tcPr>
            <w:tcW w:w="1318" w:type="dxa"/>
            <w:shd w:val="clear" w:color="auto" w:fill="FFFFFF"/>
            <w:vAlign w:val="center"/>
          </w:tcPr>
          <w:p w14:paraId="004742B1"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18/04/2022</w:t>
            </w:r>
          </w:p>
        </w:tc>
        <w:tc>
          <w:tcPr>
            <w:tcW w:w="1318" w:type="dxa"/>
            <w:shd w:val="clear" w:color="auto" w:fill="FFFFFF"/>
            <w:vAlign w:val="center"/>
          </w:tcPr>
          <w:p w14:paraId="48D622EB" w14:textId="77777777" w:rsidR="00E9699A" w:rsidRPr="00253123" w:rsidRDefault="00E9699A" w:rsidP="00E9699A">
            <w:pPr>
              <w:rPr>
                <w:rFonts w:ascii="Arial" w:hAnsi="Arial" w:cs="Arial"/>
                <w:b/>
                <w:sz w:val="22"/>
                <w:szCs w:val="22"/>
                <w:lang w:val="es-MX"/>
              </w:rPr>
            </w:pPr>
            <w:r w:rsidRPr="00253123">
              <w:rPr>
                <w:rFonts w:ascii="Arial" w:hAnsi="Arial" w:cs="Arial"/>
                <w:b/>
                <w:sz w:val="22"/>
                <w:szCs w:val="22"/>
                <w:lang w:val="es-MX"/>
              </w:rPr>
              <w:t>09/05/2022</w:t>
            </w:r>
          </w:p>
        </w:tc>
        <w:tc>
          <w:tcPr>
            <w:tcW w:w="2268" w:type="dxa"/>
            <w:gridSpan w:val="2"/>
            <w:shd w:val="clear" w:color="auto" w:fill="FFFFFF"/>
            <w:vAlign w:val="center"/>
          </w:tcPr>
          <w:p w14:paraId="5A066810" w14:textId="77777777" w:rsidR="00E9699A" w:rsidRPr="00253123" w:rsidRDefault="00E9699A" w:rsidP="00E9699A">
            <w:pPr>
              <w:rPr>
                <w:rFonts w:ascii="Arial" w:hAnsi="Arial" w:cs="Arial"/>
                <w:b/>
                <w:sz w:val="22"/>
                <w:szCs w:val="22"/>
                <w:lang w:val="es-MX"/>
              </w:rPr>
            </w:pPr>
          </w:p>
        </w:tc>
      </w:tr>
      <w:tr w:rsidR="00E9699A" w:rsidRPr="00031073" w14:paraId="2BDBC626" w14:textId="77777777" w:rsidTr="00405061">
        <w:trPr>
          <w:trHeight w:val="182"/>
        </w:trPr>
        <w:tc>
          <w:tcPr>
            <w:tcW w:w="10452" w:type="dxa"/>
            <w:gridSpan w:val="10"/>
            <w:shd w:val="clear" w:color="auto" w:fill="8496B0"/>
            <w:vAlign w:val="center"/>
          </w:tcPr>
          <w:p w14:paraId="37EA2009" w14:textId="77777777" w:rsidR="00E9699A" w:rsidRPr="00253123" w:rsidRDefault="00E9699A" w:rsidP="00E9699A">
            <w:pPr>
              <w:jc w:val="center"/>
              <w:rPr>
                <w:rFonts w:ascii="Arial" w:hAnsi="Arial" w:cs="Arial"/>
                <w:b/>
                <w:sz w:val="22"/>
                <w:szCs w:val="22"/>
                <w:lang w:val="es-MX"/>
              </w:rPr>
            </w:pPr>
            <w:r w:rsidRPr="00253123">
              <w:rPr>
                <w:rFonts w:ascii="Arial" w:hAnsi="Arial" w:cs="Arial"/>
                <w:b/>
                <w:sz w:val="22"/>
                <w:szCs w:val="22"/>
                <w:lang w:val="es-MX"/>
              </w:rPr>
              <w:t>Diagrama de planeación</w:t>
            </w:r>
          </w:p>
        </w:tc>
      </w:tr>
      <w:tr w:rsidR="00E9699A" w:rsidRPr="00031073" w14:paraId="778A61B8" w14:textId="77777777" w:rsidTr="0031230D">
        <w:trPr>
          <w:trHeight w:val="2260"/>
        </w:trPr>
        <w:tc>
          <w:tcPr>
            <w:tcW w:w="10452" w:type="dxa"/>
            <w:gridSpan w:val="10"/>
            <w:shd w:val="clear" w:color="auto" w:fill="FFFFFF"/>
            <w:vAlign w:val="center"/>
          </w:tcPr>
          <w:p w14:paraId="294D6138" w14:textId="77777777" w:rsidR="00E9699A" w:rsidRPr="00253123" w:rsidRDefault="006356C3" w:rsidP="00E9699A">
            <w:pPr>
              <w:rPr>
                <w:rFonts w:ascii="Arial" w:hAnsi="Arial" w:cs="Arial"/>
                <w:noProof/>
                <w:lang w:val="es-MX"/>
              </w:rPr>
            </w:pPr>
            <w:r w:rsidRPr="00253123">
              <w:rPr>
                <w:lang w:val="es-MX"/>
              </w:rPr>
              <w:object w:dxaOrig="16965" w:dyaOrig="2400" w14:anchorId="788CD2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9.6pt;height:157.1pt" o:ole="">
                  <v:imagedata r:id="rId9" o:title=""/>
                </v:shape>
                <o:OLEObject Type="Embed" ProgID="PBrush" ShapeID="_x0000_i1026" DrawAspect="Content" ObjectID="_1708031202" r:id="rId10"/>
              </w:object>
            </w:r>
          </w:p>
          <w:p w14:paraId="18976AC7" w14:textId="77777777" w:rsidR="00E9699A" w:rsidRPr="00253123" w:rsidRDefault="00E9699A" w:rsidP="00E9699A">
            <w:pPr>
              <w:rPr>
                <w:rFonts w:ascii="Arial" w:hAnsi="Arial" w:cs="Arial"/>
                <w:noProof/>
                <w:lang w:val="es-MX"/>
              </w:rPr>
            </w:pPr>
          </w:p>
          <w:p w14:paraId="03E80813" w14:textId="77777777" w:rsidR="00E9699A" w:rsidRPr="00253123" w:rsidRDefault="00E9699A" w:rsidP="00E9699A">
            <w:pPr>
              <w:rPr>
                <w:rFonts w:ascii="Arial" w:hAnsi="Arial" w:cs="Arial"/>
                <w:b/>
                <w:sz w:val="22"/>
                <w:szCs w:val="22"/>
                <w:lang w:val="es-MX"/>
              </w:rPr>
            </w:pPr>
          </w:p>
        </w:tc>
      </w:tr>
    </w:tbl>
    <w:p w14:paraId="12D3BF1E" w14:textId="77777777" w:rsidR="00EE35D9" w:rsidRPr="00031073" w:rsidRDefault="00EE35D9" w:rsidP="00CF1DBE">
      <w:pPr>
        <w:jc w:val="both"/>
        <w:rPr>
          <w:rFonts w:ascii="Arial" w:hAnsi="Arial" w:cs="Arial"/>
          <w:b/>
          <w:sz w:val="22"/>
          <w:lang w:val="es-MX"/>
        </w:rPr>
      </w:pPr>
    </w:p>
    <w:p w14:paraId="60578B55" w14:textId="77777777" w:rsidR="00D234A2" w:rsidRPr="00031073" w:rsidRDefault="00D234A2" w:rsidP="00CF1DBE">
      <w:pPr>
        <w:jc w:val="both"/>
        <w:rPr>
          <w:rFonts w:ascii="Arial" w:hAnsi="Arial" w:cs="Arial"/>
          <w:sz w:val="22"/>
          <w:lang w:val="es-MX"/>
        </w:rPr>
      </w:pPr>
      <w:r w:rsidRPr="00031073">
        <w:rPr>
          <w:rFonts w:ascii="Arial" w:hAnsi="Arial" w:cs="Arial"/>
          <w:b/>
          <w:sz w:val="22"/>
          <w:lang w:val="es-MX"/>
        </w:rPr>
        <w:t xml:space="preserve">NOTA: </w:t>
      </w:r>
      <w:r w:rsidRPr="00031073">
        <w:rPr>
          <w:rFonts w:ascii="Arial" w:hAnsi="Arial" w:cs="Arial"/>
          <w:sz w:val="22"/>
          <w:lang w:val="es-MX"/>
        </w:rPr>
        <w:t xml:space="preserve">Las fechas de planeación establecidas en </w:t>
      </w:r>
      <w:r w:rsidR="00DE399B" w:rsidRPr="00031073">
        <w:rPr>
          <w:rFonts w:ascii="Arial" w:hAnsi="Arial" w:cs="Arial"/>
          <w:sz w:val="22"/>
          <w:lang w:val="es-MX"/>
        </w:rPr>
        <w:t>este</w:t>
      </w:r>
      <w:r w:rsidRPr="00031073">
        <w:rPr>
          <w:rFonts w:ascii="Arial" w:hAnsi="Arial" w:cs="Arial"/>
          <w:sz w:val="22"/>
          <w:lang w:val="es-MX"/>
        </w:rPr>
        <w:t xml:space="preserve"> documento son aproximadas y estarán sujetas a modificaciones que surjan por control de cambios u otros factores. </w:t>
      </w:r>
    </w:p>
    <w:p w14:paraId="198926E1" w14:textId="77777777" w:rsidR="000C0F24" w:rsidRPr="00031073" w:rsidRDefault="000C0F24" w:rsidP="00CF1DBE">
      <w:pPr>
        <w:jc w:val="both"/>
        <w:rPr>
          <w:rFonts w:ascii="Arial" w:hAnsi="Arial" w:cs="Arial"/>
          <w:lang w:val="es-MX"/>
        </w:rPr>
      </w:pPr>
    </w:p>
    <w:p w14:paraId="3DA547E7" w14:textId="77777777" w:rsidR="00E45C7F" w:rsidRPr="00031073" w:rsidRDefault="00E45C7F" w:rsidP="00E45C7F">
      <w:pPr>
        <w:pStyle w:val="Piedepgina"/>
        <w:tabs>
          <w:tab w:val="clear" w:pos="4252"/>
          <w:tab w:val="clear" w:pos="8504"/>
        </w:tabs>
        <w:spacing w:line="360" w:lineRule="auto"/>
        <w:jc w:val="both"/>
        <w:rPr>
          <w:rFonts w:ascii="Arial" w:hAnsi="Arial" w:cs="Arial"/>
          <w:b/>
          <w:bCs/>
          <w:sz w:val="22"/>
          <w:szCs w:val="22"/>
          <w:lang w:val="es-MX"/>
        </w:rPr>
      </w:pPr>
      <w:r w:rsidRPr="00031073">
        <w:rPr>
          <w:rFonts w:ascii="Arial" w:hAnsi="Arial" w:cs="Arial"/>
          <w:b/>
          <w:bCs/>
          <w:sz w:val="22"/>
          <w:szCs w:val="22"/>
          <w:lang w:val="es-MX"/>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17645A" w:rsidRPr="00031073" w14:paraId="0E038A97" w14:textId="77777777" w:rsidTr="0031230D">
        <w:tc>
          <w:tcPr>
            <w:tcW w:w="4112" w:type="dxa"/>
            <w:shd w:val="clear" w:color="auto" w:fill="A6A6A6"/>
          </w:tcPr>
          <w:p w14:paraId="08C42B4F" w14:textId="77777777" w:rsidR="0017645A" w:rsidRPr="00031073" w:rsidRDefault="0017645A" w:rsidP="00517D47">
            <w:pPr>
              <w:pStyle w:val="Piedepgina"/>
              <w:tabs>
                <w:tab w:val="clear" w:pos="4252"/>
                <w:tab w:val="clear" w:pos="8504"/>
              </w:tabs>
              <w:spacing w:line="360" w:lineRule="auto"/>
              <w:jc w:val="center"/>
              <w:rPr>
                <w:rFonts w:ascii="Arial" w:hAnsi="Arial" w:cs="Arial"/>
                <w:b/>
                <w:bCs/>
                <w:sz w:val="22"/>
                <w:szCs w:val="22"/>
                <w:lang w:val="es-MX"/>
              </w:rPr>
            </w:pPr>
            <w:r w:rsidRPr="00031073">
              <w:rPr>
                <w:rFonts w:ascii="Arial" w:hAnsi="Arial" w:cs="Arial"/>
                <w:b/>
                <w:bCs/>
                <w:sz w:val="22"/>
                <w:szCs w:val="22"/>
                <w:lang w:val="es-MX"/>
              </w:rPr>
              <w:t>Nombre</w:t>
            </w:r>
          </w:p>
        </w:tc>
        <w:tc>
          <w:tcPr>
            <w:tcW w:w="2551" w:type="dxa"/>
            <w:shd w:val="clear" w:color="auto" w:fill="A6A6A6"/>
          </w:tcPr>
          <w:p w14:paraId="68BE26A0" w14:textId="77777777" w:rsidR="0017645A" w:rsidRPr="00031073" w:rsidRDefault="0017645A" w:rsidP="00517D47">
            <w:pPr>
              <w:pStyle w:val="Piedepgina"/>
              <w:tabs>
                <w:tab w:val="clear" w:pos="4252"/>
                <w:tab w:val="clear" w:pos="8504"/>
              </w:tabs>
              <w:spacing w:line="360" w:lineRule="auto"/>
              <w:jc w:val="center"/>
              <w:rPr>
                <w:rFonts w:ascii="Arial" w:hAnsi="Arial" w:cs="Arial"/>
                <w:b/>
                <w:bCs/>
                <w:sz w:val="22"/>
                <w:szCs w:val="22"/>
                <w:lang w:val="es-MX"/>
              </w:rPr>
            </w:pPr>
            <w:r w:rsidRPr="00031073">
              <w:rPr>
                <w:rFonts w:ascii="Arial" w:hAnsi="Arial" w:cs="Arial"/>
                <w:b/>
                <w:bCs/>
                <w:sz w:val="22"/>
                <w:szCs w:val="22"/>
                <w:lang w:val="es-MX"/>
              </w:rPr>
              <w:t>Dependencia</w:t>
            </w:r>
          </w:p>
        </w:tc>
        <w:tc>
          <w:tcPr>
            <w:tcW w:w="1316" w:type="dxa"/>
            <w:shd w:val="clear" w:color="auto" w:fill="A6A6A6"/>
          </w:tcPr>
          <w:p w14:paraId="61DCB96A" w14:textId="77777777" w:rsidR="0017645A" w:rsidRPr="00031073" w:rsidRDefault="0017645A" w:rsidP="00517D47">
            <w:pPr>
              <w:pStyle w:val="Piedepgina"/>
              <w:tabs>
                <w:tab w:val="clear" w:pos="4252"/>
                <w:tab w:val="clear" w:pos="8504"/>
              </w:tabs>
              <w:spacing w:line="360" w:lineRule="auto"/>
              <w:jc w:val="center"/>
              <w:rPr>
                <w:rFonts w:ascii="Arial" w:hAnsi="Arial" w:cs="Arial"/>
                <w:b/>
                <w:bCs/>
                <w:sz w:val="22"/>
                <w:szCs w:val="22"/>
                <w:lang w:val="es-MX"/>
              </w:rPr>
            </w:pPr>
            <w:r w:rsidRPr="00031073">
              <w:rPr>
                <w:rFonts w:ascii="Arial" w:hAnsi="Arial" w:cs="Arial"/>
                <w:b/>
                <w:bCs/>
                <w:sz w:val="22"/>
                <w:szCs w:val="22"/>
                <w:lang w:val="es-MX"/>
              </w:rPr>
              <w:t>Teléfono</w:t>
            </w:r>
          </w:p>
        </w:tc>
        <w:tc>
          <w:tcPr>
            <w:tcW w:w="2511" w:type="dxa"/>
            <w:shd w:val="clear" w:color="auto" w:fill="A6A6A6"/>
          </w:tcPr>
          <w:p w14:paraId="6BC209EC" w14:textId="77777777" w:rsidR="0017645A" w:rsidRPr="00031073" w:rsidRDefault="0017645A" w:rsidP="00517D47">
            <w:pPr>
              <w:pStyle w:val="Piedepgina"/>
              <w:tabs>
                <w:tab w:val="clear" w:pos="4252"/>
                <w:tab w:val="clear" w:pos="8504"/>
              </w:tabs>
              <w:spacing w:line="360" w:lineRule="auto"/>
              <w:jc w:val="center"/>
              <w:rPr>
                <w:rFonts w:ascii="Arial" w:hAnsi="Arial" w:cs="Arial"/>
                <w:b/>
                <w:bCs/>
                <w:sz w:val="22"/>
                <w:szCs w:val="22"/>
                <w:lang w:val="es-MX"/>
              </w:rPr>
            </w:pPr>
            <w:r w:rsidRPr="00031073">
              <w:rPr>
                <w:rFonts w:ascii="Arial" w:hAnsi="Arial" w:cs="Arial"/>
                <w:b/>
                <w:bCs/>
                <w:sz w:val="22"/>
                <w:szCs w:val="22"/>
                <w:lang w:val="es-MX"/>
              </w:rPr>
              <w:t>Firma</w:t>
            </w:r>
          </w:p>
        </w:tc>
      </w:tr>
      <w:tr w:rsidR="0017645A" w:rsidRPr="00031073" w14:paraId="54F0CB56" w14:textId="77777777" w:rsidTr="0031230D">
        <w:tc>
          <w:tcPr>
            <w:tcW w:w="4112" w:type="dxa"/>
            <w:shd w:val="clear" w:color="auto" w:fill="auto"/>
          </w:tcPr>
          <w:p w14:paraId="38E86D0A"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47ABFC96"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2C05EC2C"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7A421A1D"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r>
      <w:tr w:rsidR="0017645A" w:rsidRPr="00031073" w14:paraId="68736098" w14:textId="77777777" w:rsidTr="0031230D">
        <w:tc>
          <w:tcPr>
            <w:tcW w:w="4112" w:type="dxa"/>
            <w:shd w:val="clear" w:color="auto" w:fill="auto"/>
          </w:tcPr>
          <w:p w14:paraId="34B58560"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32CA7344"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1BB4C4CF"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00EEE928"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r>
      <w:tr w:rsidR="0017645A" w:rsidRPr="00031073" w14:paraId="15225CE8" w14:textId="77777777" w:rsidTr="0031230D">
        <w:tc>
          <w:tcPr>
            <w:tcW w:w="4112" w:type="dxa"/>
            <w:shd w:val="clear" w:color="auto" w:fill="auto"/>
          </w:tcPr>
          <w:p w14:paraId="2D4DA8D9"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175354EA"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72ED64CE"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18411DD6"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r>
      <w:tr w:rsidR="0017645A" w:rsidRPr="00031073" w14:paraId="6FEAB882" w14:textId="77777777" w:rsidTr="0031230D">
        <w:tc>
          <w:tcPr>
            <w:tcW w:w="4112" w:type="dxa"/>
            <w:shd w:val="clear" w:color="auto" w:fill="auto"/>
          </w:tcPr>
          <w:p w14:paraId="6252F2AA"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2334616A"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2B89EA70"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64F396BD"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r>
      <w:tr w:rsidR="0017645A" w:rsidRPr="00031073" w14:paraId="17D0FD37" w14:textId="77777777" w:rsidTr="0031230D">
        <w:tc>
          <w:tcPr>
            <w:tcW w:w="4112" w:type="dxa"/>
            <w:shd w:val="clear" w:color="auto" w:fill="auto"/>
          </w:tcPr>
          <w:p w14:paraId="1AB549FE"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37E44501"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4B3805E3"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3F46BD17"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r>
      <w:tr w:rsidR="0017645A" w:rsidRPr="00031073" w14:paraId="7A99A348" w14:textId="77777777" w:rsidTr="0031230D">
        <w:tc>
          <w:tcPr>
            <w:tcW w:w="4112" w:type="dxa"/>
            <w:shd w:val="clear" w:color="auto" w:fill="auto"/>
          </w:tcPr>
          <w:p w14:paraId="478EE2FF"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4FA73D6F"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5DEC9B45"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590D9F00" w14:textId="77777777" w:rsidR="0017645A" w:rsidRPr="00031073" w:rsidRDefault="0017645A" w:rsidP="0031230D">
            <w:pPr>
              <w:pStyle w:val="Piedepgina"/>
              <w:tabs>
                <w:tab w:val="clear" w:pos="4252"/>
                <w:tab w:val="clear" w:pos="8504"/>
              </w:tabs>
              <w:spacing w:line="360" w:lineRule="auto"/>
              <w:jc w:val="both"/>
              <w:rPr>
                <w:rFonts w:ascii="Arial" w:hAnsi="Arial" w:cs="Arial"/>
                <w:b/>
                <w:bCs/>
                <w:sz w:val="22"/>
                <w:szCs w:val="22"/>
                <w:lang w:val="es-MX"/>
              </w:rPr>
            </w:pPr>
          </w:p>
        </w:tc>
      </w:tr>
    </w:tbl>
    <w:p w14:paraId="7319EAA7" w14:textId="77777777" w:rsidR="00F86C39" w:rsidRPr="00031073" w:rsidRDefault="00F86C39" w:rsidP="00F86C39">
      <w:pPr>
        <w:ind w:left="720"/>
        <w:rPr>
          <w:rFonts w:ascii="Arial" w:hAnsi="Arial" w:cs="Arial"/>
          <w:b/>
          <w:sz w:val="28"/>
          <w:szCs w:val="28"/>
          <w:lang w:val="es-MX"/>
        </w:rPr>
      </w:pPr>
    </w:p>
    <w:p w14:paraId="444BFF48" w14:textId="77777777" w:rsidR="00F86C39" w:rsidRPr="00031073" w:rsidRDefault="00F86C39" w:rsidP="00F86C39">
      <w:pPr>
        <w:ind w:left="720"/>
        <w:rPr>
          <w:rFonts w:ascii="Arial" w:hAnsi="Arial" w:cs="Arial"/>
          <w:b/>
          <w:sz w:val="28"/>
          <w:szCs w:val="28"/>
          <w:lang w:val="es-MX"/>
        </w:rPr>
      </w:pPr>
    </w:p>
    <w:p w14:paraId="328D3550" w14:textId="77777777" w:rsidR="00503D08" w:rsidRPr="00031073" w:rsidRDefault="00503D08" w:rsidP="00F86C39">
      <w:pPr>
        <w:ind w:left="720"/>
        <w:rPr>
          <w:rFonts w:ascii="Arial" w:hAnsi="Arial" w:cs="Arial"/>
          <w:b/>
          <w:sz w:val="28"/>
          <w:szCs w:val="28"/>
          <w:lang w:val="es-MX"/>
        </w:rPr>
      </w:pPr>
    </w:p>
    <w:p w14:paraId="6E4314D4" w14:textId="77777777" w:rsidR="00517D47" w:rsidRPr="00031073" w:rsidRDefault="00517D47" w:rsidP="00031073">
      <w:pPr>
        <w:rPr>
          <w:rFonts w:ascii="Arial" w:hAnsi="Arial" w:cs="Arial"/>
          <w:b/>
          <w:sz w:val="28"/>
          <w:szCs w:val="28"/>
          <w:lang w:val="es-MX"/>
        </w:rPr>
      </w:pPr>
    </w:p>
    <w:sectPr w:rsidR="00517D47" w:rsidRPr="00031073" w:rsidSect="00BE71BB">
      <w:headerReference w:type="default" r:id="rId11"/>
      <w:footerReference w:type="defaul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50302" w14:textId="77777777" w:rsidR="000255C9" w:rsidRDefault="000255C9" w:rsidP="00DE32EB">
      <w:pPr>
        <w:pStyle w:val="Sangranormal"/>
      </w:pPr>
      <w:r>
        <w:separator/>
      </w:r>
    </w:p>
  </w:endnote>
  <w:endnote w:type="continuationSeparator" w:id="0">
    <w:p w14:paraId="30EC5B1D" w14:textId="77777777" w:rsidR="000255C9" w:rsidRDefault="000255C9"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1EE7"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7E4857F2" w14:textId="77777777" w:rsidTr="00C67CD3">
      <w:trPr>
        <w:trHeight w:val="237"/>
      </w:trPr>
      <w:tc>
        <w:tcPr>
          <w:tcW w:w="1728" w:type="dxa"/>
          <w:vAlign w:val="center"/>
        </w:tcPr>
        <w:p w14:paraId="0E70888B" w14:textId="77777777" w:rsidR="00E83F00" w:rsidRPr="004876B3" w:rsidRDefault="00E83F00" w:rsidP="008636A4">
          <w:pPr>
            <w:ind w:right="360"/>
            <w:rPr>
              <w:rFonts w:ascii="Calibri" w:hAnsi="Calibri" w:cs="Tahoma"/>
              <w:sz w:val="20"/>
              <w:szCs w:val="20"/>
            </w:rPr>
          </w:pPr>
        </w:p>
      </w:tc>
      <w:tc>
        <w:tcPr>
          <w:tcW w:w="5580" w:type="dxa"/>
        </w:tcPr>
        <w:p w14:paraId="0E330375" w14:textId="77777777" w:rsidR="00E83F00" w:rsidRPr="004876B3" w:rsidRDefault="00E83F00" w:rsidP="001D2EBF">
          <w:pPr>
            <w:jc w:val="center"/>
            <w:rPr>
              <w:rFonts w:ascii="Calibri" w:hAnsi="Calibri" w:cs="Tahoma"/>
              <w:sz w:val="20"/>
              <w:szCs w:val="20"/>
            </w:rPr>
          </w:pPr>
        </w:p>
      </w:tc>
      <w:tc>
        <w:tcPr>
          <w:tcW w:w="1638" w:type="dxa"/>
          <w:vAlign w:val="center"/>
        </w:tcPr>
        <w:p w14:paraId="56185381" w14:textId="77777777" w:rsidR="00E83F00" w:rsidRPr="004876B3" w:rsidRDefault="00E83F00" w:rsidP="008636A4">
          <w:pPr>
            <w:jc w:val="right"/>
            <w:rPr>
              <w:rFonts w:ascii="Calibri" w:hAnsi="Calibri" w:cs="Tahoma"/>
              <w:sz w:val="20"/>
              <w:szCs w:val="20"/>
            </w:rPr>
          </w:pPr>
        </w:p>
      </w:tc>
    </w:tr>
    <w:tr w:rsidR="00C67CD3" w:rsidRPr="004876B3" w14:paraId="457223EC" w14:textId="77777777" w:rsidTr="00C67CD3">
      <w:trPr>
        <w:trHeight w:val="250"/>
      </w:trPr>
      <w:tc>
        <w:tcPr>
          <w:tcW w:w="8946" w:type="dxa"/>
          <w:gridSpan w:val="3"/>
          <w:vAlign w:val="center"/>
        </w:tcPr>
        <w:p w14:paraId="3862E82F" w14:textId="77777777" w:rsidR="00C67CD3" w:rsidRPr="004876B3" w:rsidRDefault="00C67CD3" w:rsidP="00FB46D5">
          <w:pPr>
            <w:rPr>
              <w:rFonts w:ascii="Calibri" w:hAnsi="Calibri" w:cs="Tahoma"/>
              <w:sz w:val="20"/>
              <w:szCs w:val="20"/>
            </w:rPr>
          </w:pPr>
        </w:p>
      </w:tc>
    </w:tr>
  </w:tbl>
  <w:p w14:paraId="46D8EE33"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E326A" w14:textId="77777777" w:rsidR="000255C9" w:rsidRDefault="000255C9" w:rsidP="00DE32EB">
      <w:pPr>
        <w:pStyle w:val="Sangranormal"/>
      </w:pPr>
      <w:r>
        <w:separator/>
      </w:r>
    </w:p>
  </w:footnote>
  <w:footnote w:type="continuationSeparator" w:id="0">
    <w:p w14:paraId="32B55EDF" w14:textId="77777777" w:rsidR="000255C9" w:rsidRDefault="000255C9"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35204C37" w14:textId="77777777" w:rsidTr="00405061">
      <w:trPr>
        <w:trHeight w:val="274"/>
        <w:jc w:val="center"/>
      </w:trPr>
      <w:tc>
        <w:tcPr>
          <w:tcW w:w="3202" w:type="dxa"/>
          <w:vMerge w:val="restart"/>
          <w:shd w:val="clear" w:color="auto" w:fill="auto"/>
          <w:vAlign w:val="center"/>
        </w:tcPr>
        <w:p w14:paraId="4B1B15E6" w14:textId="3288F3EB" w:rsidR="00572249" w:rsidRDefault="002B5E06" w:rsidP="00572249">
          <w:pPr>
            <w:widowControl w:val="0"/>
            <w:rPr>
              <w:noProof/>
              <w:sz w:val="16"/>
              <w:szCs w:val="16"/>
            </w:rPr>
          </w:pPr>
          <w:r>
            <w:rPr>
              <w:noProof/>
            </w:rPr>
            <w:drawing>
              <wp:anchor distT="0" distB="0" distL="114300" distR="114300" simplePos="0" relativeHeight="251657728" behindDoc="1" locked="0" layoutInCell="1" allowOverlap="1" wp14:anchorId="29782B76" wp14:editId="191AC1C9">
                <wp:simplePos x="0" y="0"/>
                <wp:positionH relativeFrom="column">
                  <wp:posOffset>535940</wp:posOffset>
                </wp:positionH>
                <wp:positionV relativeFrom="paragraph">
                  <wp:posOffset>20320</wp:posOffset>
                </wp:positionV>
                <wp:extent cx="647700" cy="647700"/>
                <wp:effectExtent l="0" t="0" r="0" b="0"/>
                <wp:wrapThrough wrapText="bothSides">
                  <wp:wrapPolygon edited="0">
                    <wp:start x="6353" y="0"/>
                    <wp:lineTo x="3176" y="2541"/>
                    <wp:lineTo x="635" y="6353"/>
                    <wp:lineTo x="635" y="10165"/>
                    <wp:lineTo x="5718" y="20329"/>
                    <wp:lineTo x="7624" y="20965"/>
                    <wp:lineTo x="13341" y="20965"/>
                    <wp:lineTo x="14612" y="20329"/>
                    <wp:lineTo x="20329" y="10165"/>
                    <wp:lineTo x="20329" y="7624"/>
                    <wp:lineTo x="17788" y="1906"/>
                    <wp:lineTo x="14612" y="0"/>
                    <wp:lineTo x="6353"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240220" w14:textId="77777777" w:rsidR="005F2B70" w:rsidRPr="00C225FB" w:rsidRDefault="005F2B70" w:rsidP="00253123">
          <w:pPr>
            <w:widowControl w:val="0"/>
            <w:rPr>
              <w:sz w:val="16"/>
              <w:szCs w:val="16"/>
            </w:rPr>
          </w:pPr>
        </w:p>
      </w:tc>
      <w:tc>
        <w:tcPr>
          <w:tcW w:w="7326" w:type="dxa"/>
          <w:gridSpan w:val="4"/>
          <w:shd w:val="clear" w:color="auto" w:fill="8496B0"/>
          <w:vAlign w:val="center"/>
        </w:tcPr>
        <w:p w14:paraId="25728335"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632E6ADC" w14:textId="77777777" w:rsidTr="005F2B70">
      <w:tblPrEx>
        <w:tblCellMar>
          <w:left w:w="108" w:type="dxa"/>
          <w:right w:w="108" w:type="dxa"/>
        </w:tblCellMar>
      </w:tblPrEx>
      <w:trPr>
        <w:trHeight w:val="138"/>
        <w:jc w:val="center"/>
      </w:trPr>
      <w:tc>
        <w:tcPr>
          <w:tcW w:w="3202" w:type="dxa"/>
          <w:vMerge/>
          <w:shd w:val="clear" w:color="auto" w:fill="auto"/>
          <w:vAlign w:val="center"/>
        </w:tcPr>
        <w:p w14:paraId="3318AA28" w14:textId="77777777" w:rsidR="00572249" w:rsidRPr="00C225FB" w:rsidRDefault="00572249" w:rsidP="00572249">
          <w:pPr>
            <w:widowControl w:val="0"/>
            <w:rPr>
              <w:sz w:val="16"/>
              <w:szCs w:val="16"/>
            </w:rPr>
          </w:pPr>
        </w:p>
      </w:tc>
      <w:tc>
        <w:tcPr>
          <w:tcW w:w="7326" w:type="dxa"/>
          <w:gridSpan w:val="4"/>
          <w:shd w:val="clear" w:color="auto" w:fill="auto"/>
          <w:vAlign w:val="center"/>
        </w:tcPr>
        <w:p w14:paraId="544481A5"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5E7CEF7C" w14:textId="77777777" w:rsidTr="005F2B70">
      <w:tblPrEx>
        <w:tblCellMar>
          <w:left w:w="108" w:type="dxa"/>
          <w:right w:w="108" w:type="dxa"/>
        </w:tblCellMar>
      </w:tblPrEx>
      <w:trPr>
        <w:trHeight w:val="322"/>
        <w:jc w:val="center"/>
      </w:trPr>
      <w:tc>
        <w:tcPr>
          <w:tcW w:w="3202" w:type="dxa"/>
          <w:vMerge/>
          <w:shd w:val="clear" w:color="auto" w:fill="auto"/>
          <w:vAlign w:val="center"/>
        </w:tcPr>
        <w:p w14:paraId="06C6648C" w14:textId="77777777" w:rsidR="00DD1328" w:rsidRPr="00C225FB" w:rsidRDefault="00DD1328" w:rsidP="00DD1328">
          <w:pPr>
            <w:widowControl w:val="0"/>
            <w:rPr>
              <w:sz w:val="16"/>
              <w:szCs w:val="16"/>
            </w:rPr>
          </w:pPr>
        </w:p>
      </w:tc>
      <w:tc>
        <w:tcPr>
          <w:tcW w:w="7326" w:type="dxa"/>
          <w:gridSpan w:val="4"/>
          <w:shd w:val="clear" w:color="auto" w:fill="auto"/>
          <w:vAlign w:val="center"/>
        </w:tcPr>
        <w:p w14:paraId="040C148C"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17D25CFB" w14:textId="77777777" w:rsidTr="005F2B70">
      <w:tblPrEx>
        <w:tblCellMar>
          <w:left w:w="108" w:type="dxa"/>
          <w:right w:w="108" w:type="dxa"/>
        </w:tblCellMar>
      </w:tblPrEx>
      <w:trPr>
        <w:trHeight w:val="125"/>
        <w:jc w:val="center"/>
      </w:trPr>
      <w:tc>
        <w:tcPr>
          <w:tcW w:w="3202" w:type="dxa"/>
          <w:vMerge/>
          <w:shd w:val="clear" w:color="auto" w:fill="auto"/>
          <w:vAlign w:val="center"/>
        </w:tcPr>
        <w:p w14:paraId="79FC63D3" w14:textId="77777777" w:rsidR="00DD1328" w:rsidRPr="00C225FB" w:rsidRDefault="00DD1328" w:rsidP="00DD1328">
          <w:pPr>
            <w:widowControl w:val="0"/>
            <w:rPr>
              <w:sz w:val="16"/>
              <w:szCs w:val="16"/>
            </w:rPr>
          </w:pPr>
        </w:p>
      </w:tc>
      <w:tc>
        <w:tcPr>
          <w:tcW w:w="2167" w:type="dxa"/>
          <w:shd w:val="clear" w:color="auto" w:fill="auto"/>
          <w:vAlign w:val="center"/>
        </w:tcPr>
        <w:p w14:paraId="628E988D"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137F3FA7"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13B9A8C3"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w:t>
          </w:r>
          <w:r w:rsidR="00F3775A">
            <w:rPr>
              <w:rFonts w:ascii="Arial" w:hAnsi="Arial" w:cs="Arial"/>
              <w:b/>
              <w:sz w:val="16"/>
              <w:szCs w:val="16"/>
            </w:rPr>
            <w:t>02</w:t>
          </w:r>
          <w:r w:rsidR="00D1764B">
            <w:rPr>
              <w:rFonts w:ascii="Arial" w:hAnsi="Arial" w:cs="Arial"/>
              <w:b/>
              <w:sz w:val="16"/>
              <w:szCs w:val="16"/>
            </w:rPr>
            <w:t>/20</w:t>
          </w:r>
          <w:r w:rsidR="00F3775A">
            <w:rPr>
              <w:rFonts w:ascii="Arial" w:hAnsi="Arial" w:cs="Arial"/>
              <w:b/>
              <w:sz w:val="16"/>
              <w:szCs w:val="16"/>
            </w:rPr>
            <w:t>22</w:t>
          </w:r>
        </w:p>
      </w:tc>
      <w:tc>
        <w:tcPr>
          <w:tcW w:w="1478" w:type="dxa"/>
          <w:shd w:val="clear" w:color="auto" w:fill="auto"/>
          <w:vAlign w:val="center"/>
        </w:tcPr>
        <w:p w14:paraId="548BF211"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7C45C4C0"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55C9"/>
    <w:rsid w:val="0002652E"/>
    <w:rsid w:val="00026944"/>
    <w:rsid w:val="00027875"/>
    <w:rsid w:val="00027901"/>
    <w:rsid w:val="00031073"/>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37AF8"/>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123"/>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06"/>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061"/>
    <w:rsid w:val="0040551A"/>
    <w:rsid w:val="00406976"/>
    <w:rsid w:val="00406F10"/>
    <w:rsid w:val="00407A38"/>
    <w:rsid w:val="00407D81"/>
    <w:rsid w:val="00410942"/>
    <w:rsid w:val="00411BAA"/>
    <w:rsid w:val="00411F9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C7CD9"/>
    <w:rsid w:val="004D05ED"/>
    <w:rsid w:val="004D0718"/>
    <w:rsid w:val="004D11EF"/>
    <w:rsid w:val="004D1328"/>
    <w:rsid w:val="004D1CE4"/>
    <w:rsid w:val="004D1E75"/>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891"/>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56C3"/>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62FC"/>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045"/>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6D1A"/>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861"/>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54"/>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17127"/>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4416"/>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619"/>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99A"/>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75A"/>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775"/>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4F7890"/>
  <w15:chartTrackingRefBased/>
  <w15:docId w15:val="{8D23EDD6-CEC3-47E3-9B18-8EE14695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 w:type="paragraph" w:styleId="Sinespaciado">
    <w:name w:val="No Spacing"/>
    <w:uiPriority w:val="1"/>
    <w:qFormat/>
    <w:rsid w:val="00B34416"/>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247736870">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0</TotalTime>
  <Pages>8</Pages>
  <Words>1323</Words>
  <Characters>7282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8588</CharactersWithSpaces>
  <SharedDoc>false</SharedDoc>
  <HLinks>
    <vt:vector size="18" baseType="variant">
      <vt:variant>
        <vt:i4>1048626</vt:i4>
      </vt:variant>
      <vt:variant>
        <vt:i4>11</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°Alias°</cp:lastModifiedBy>
  <cp:revision>2</cp:revision>
  <cp:lastPrinted>2011-07-14T14:23:00Z</cp:lastPrinted>
  <dcterms:created xsi:type="dcterms:W3CDTF">2022-03-06T06:20:00Z</dcterms:created>
  <dcterms:modified xsi:type="dcterms:W3CDTF">2022-03-06T06:20:00Z</dcterms:modified>
</cp:coreProperties>
</file>